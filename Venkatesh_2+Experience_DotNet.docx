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29" w:rsidRDefault="003C1A29">
      <w:pPr>
        <w:rPr>
          <w:rFonts w:ascii="Calibri" w:hAnsi="Calibri" w:cs="Calibri"/>
        </w:rPr>
      </w:pPr>
    </w:p>
    <w:tbl>
      <w:tblPr>
        <w:tblStyle w:val="a"/>
        <w:tblW w:w="9670" w:type="dxa"/>
        <w:tblBorders>
          <w:top w:val="single" w:sz="8" w:space="0" w:color="000000"/>
          <w:bottom w:val="single" w:sz="12" w:space="0" w:color="000000"/>
        </w:tblBorders>
        <w:tblLayout w:type="fixed"/>
        <w:tblLook w:val="04A0" w:firstRow="1" w:lastRow="0" w:firstColumn="1" w:lastColumn="0" w:noHBand="0" w:noVBand="1"/>
      </w:tblPr>
      <w:tblGrid>
        <w:gridCol w:w="9670"/>
      </w:tblGrid>
      <w:tr w:rsidR="003C1A29">
        <w:trPr>
          <w:trHeight w:val="880"/>
        </w:trPr>
        <w:tc>
          <w:tcPr>
            <w:tcW w:w="9670" w:type="dxa"/>
            <w:vAlign w:val="center"/>
          </w:tcPr>
          <w:p w:rsidR="003C1A29" w:rsidRDefault="002F7954">
            <w:pPr>
              <w:spacing w:after="40"/>
              <w:rPr>
                <w:rFonts w:ascii="Calibri" w:eastAsia="Cambria" w:hAnsi="Calibri" w:cs="Calibri"/>
              </w:rPr>
            </w:pPr>
            <w:r>
              <w:rPr>
                <w:rFonts w:ascii="Calibri" w:eastAsia="Cambria" w:hAnsi="Calibri" w:cs="Calibri"/>
                <w:b/>
                <w:bCs/>
              </w:rPr>
              <w:t xml:space="preserve">Venkateswar Reddy </w:t>
            </w:r>
            <w:proofErr w:type="spellStart"/>
            <w:r>
              <w:rPr>
                <w:rFonts w:ascii="Calibri" w:eastAsia="Cambria" w:hAnsi="Calibri" w:cs="Calibri"/>
                <w:b/>
                <w:bCs/>
              </w:rPr>
              <w:t>Palle</w:t>
            </w:r>
            <w:proofErr w:type="spellEnd"/>
          </w:p>
          <w:p w:rsidR="003C1A29" w:rsidRDefault="00F5655C">
            <w:pPr>
              <w:spacing w:after="40"/>
              <w:rPr>
                <w:rFonts w:ascii="Calibri" w:eastAsia="Cambria" w:hAnsi="Calibri" w:cs="Calibri"/>
              </w:rPr>
            </w:pPr>
            <w:r>
              <w:rPr>
                <w:rFonts w:ascii="Calibri" w:eastAsia="Cambria" w:hAnsi="Calibri" w:cs="Calibri"/>
              </w:rPr>
              <w:t xml:space="preserve">Email: </w:t>
            </w:r>
            <w:r w:rsidR="002F7954">
              <w:rPr>
                <w:rFonts w:ascii="Calibri" w:eastAsia="Cambria" w:hAnsi="Calibri" w:cs="Calibri"/>
              </w:rPr>
              <w:t>venkateswarreddy19</w:t>
            </w:r>
            <w:r>
              <w:rPr>
                <w:rFonts w:ascii="Calibri" w:eastAsia="Cambria" w:hAnsi="Calibri" w:cs="Calibri"/>
              </w:rPr>
              <w:t>@gmail.com</w:t>
            </w:r>
          </w:p>
          <w:p w:rsidR="003C1A29" w:rsidRDefault="00F5655C">
            <w:pPr>
              <w:spacing w:after="40"/>
              <w:rPr>
                <w:rFonts w:ascii="Calibri" w:eastAsia="Cambria" w:hAnsi="Calibri" w:cs="Calibri"/>
              </w:rPr>
            </w:pPr>
            <w:r>
              <w:rPr>
                <w:rFonts w:ascii="Calibri" w:eastAsia="Cambria" w:hAnsi="Calibri" w:cs="Calibri"/>
              </w:rPr>
              <w:t>Phone: +</w:t>
            </w:r>
            <w:r>
              <w:rPr>
                <w:rFonts w:ascii="Calibri" w:eastAsia="Cambria" w:hAnsi="Calibri" w:cs="Calibri"/>
                <w:lang w:val="en-IN"/>
              </w:rPr>
              <w:t>91</w:t>
            </w:r>
            <w:r w:rsidR="002F7954">
              <w:rPr>
                <w:rFonts w:ascii="Calibri" w:eastAsia="Cambria" w:hAnsi="Calibri" w:cs="Calibri"/>
              </w:rPr>
              <w:t>-9653218364</w:t>
            </w:r>
          </w:p>
          <w:p w:rsidR="003C1A29" w:rsidRDefault="00F5655C" w:rsidP="00517A36">
            <w:pPr>
              <w:spacing w:after="40"/>
              <w:rPr>
                <w:rFonts w:ascii="Calibri" w:eastAsia="Verdana" w:hAnsi="Calibri" w:cs="Calibri"/>
              </w:rPr>
            </w:pPr>
            <w:r>
              <w:rPr>
                <w:rFonts w:ascii="Calibri" w:eastAsia="Cambria" w:hAnsi="Calibri" w:cs="Calibri"/>
              </w:rPr>
              <w:t>LinkedIn: https://www.linkedin.com/in/</w:t>
            </w:r>
          </w:p>
        </w:tc>
      </w:tr>
      <w:tr w:rsidR="003C1A29">
        <w:trPr>
          <w:trHeight w:val="440"/>
        </w:trPr>
        <w:tc>
          <w:tcPr>
            <w:tcW w:w="9670" w:type="dxa"/>
            <w:vAlign w:val="center"/>
          </w:tcPr>
          <w:p w:rsidR="003C1A29" w:rsidRDefault="003C1A29">
            <w:pPr>
              <w:spacing w:after="40"/>
              <w:rPr>
                <w:rFonts w:ascii="Calibri" w:eastAsia="Cambria" w:hAnsi="Calibri" w:cs="Calibri"/>
              </w:rPr>
            </w:pPr>
          </w:p>
        </w:tc>
      </w:tr>
    </w:tbl>
    <w:p w:rsidR="003C1A29" w:rsidRDefault="003C1A29">
      <w:pPr>
        <w:jc w:val="right"/>
        <w:rPr>
          <w:rFonts w:ascii="Calibri" w:eastAsia="Cambria" w:hAnsi="Calibri" w:cs="Calibri"/>
        </w:rPr>
      </w:pPr>
    </w:p>
    <w:p w:rsidR="003C1A29" w:rsidRDefault="00F5655C">
      <w:pPr>
        <w:pBdr>
          <w:bottom w:val="single" w:sz="4" w:space="1" w:color="000000"/>
        </w:pBdr>
        <w:shd w:val="clear" w:color="auto" w:fill="E0E0E0"/>
        <w:jc w:val="both"/>
        <w:rPr>
          <w:rFonts w:ascii="Calibri" w:eastAsia="Palatino Linotype" w:hAnsi="Calibri" w:cs="Calibri"/>
        </w:rPr>
      </w:pPr>
      <w:r>
        <w:rPr>
          <w:rFonts w:ascii="Calibri" w:eastAsia="Palatino Linotype" w:hAnsi="Calibri" w:cs="Calibri"/>
          <w:b/>
          <w:i/>
        </w:rPr>
        <w:t>Carrier Objective:</w:t>
      </w:r>
    </w:p>
    <w:p w:rsidR="003C1A29" w:rsidRDefault="00F5655C">
      <w:pPr>
        <w:spacing w:before="60"/>
        <w:ind w:firstLine="720"/>
        <w:jc w:val="both"/>
        <w:rPr>
          <w:rFonts w:ascii="Calibri" w:eastAsia="Verdana" w:hAnsi="Calibri" w:cs="Calibri"/>
        </w:rPr>
      </w:pPr>
      <w:r>
        <w:rPr>
          <w:rFonts w:ascii="Calibri" w:eastAsia="Verdana" w:hAnsi="Calibri" w:cs="Calibri"/>
        </w:rPr>
        <w:t xml:space="preserve">To be the part of an organization that provide clear direction, where I am encouraged and motivated to welcome challenges and contribute my knowledge, experience and skills as well as taking the opportunity to learn from others in order to achieve the goals of the organization. </w:t>
      </w:r>
    </w:p>
    <w:p w:rsidR="003C1A29" w:rsidRDefault="003C1A29">
      <w:pPr>
        <w:spacing w:before="60"/>
        <w:jc w:val="both"/>
        <w:rPr>
          <w:rFonts w:ascii="Calibri" w:eastAsia="Verdana" w:hAnsi="Calibri" w:cs="Calibri"/>
        </w:rPr>
      </w:pPr>
    </w:p>
    <w:p w:rsidR="003C1A29" w:rsidRDefault="00F5655C">
      <w:pPr>
        <w:pBdr>
          <w:bottom w:val="single" w:sz="4" w:space="1" w:color="000000"/>
        </w:pBdr>
        <w:shd w:val="clear" w:color="auto" w:fill="E0E0E0"/>
        <w:jc w:val="both"/>
        <w:rPr>
          <w:rFonts w:ascii="Calibri" w:eastAsia="Palatino Linotype" w:hAnsi="Calibri" w:cs="Calibri"/>
        </w:rPr>
      </w:pPr>
      <w:r>
        <w:rPr>
          <w:rFonts w:ascii="Calibri" w:eastAsia="Palatino Linotype" w:hAnsi="Calibri" w:cs="Calibri"/>
          <w:b/>
          <w:i/>
        </w:rPr>
        <w:t>Summary of Profile</w:t>
      </w:r>
    </w:p>
    <w:p w:rsidR="003C1A29" w:rsidRDefault="003C1A29">
      <w:pPr>
        <w:jc w:val="both"/>
        <w:rPr>
          <w:rFonts w:ascii="Calibri" w:eastAsia="Verdana" w:hAnsi="Calibri" w:cs="Calibri"/>
        </w:rPr>
      </w:pPr>
    </w:p>
    <w:p w:rsidR="003C1A29" w:rsidRDefault="00F5655C">
      <w:pPr>
        <w:pStyle w:val="ListParagraph"/>
        <w:jc w:val="both"/>
        <w:rPr>
          <w:rFonts w:ascii="Calibri" w:eastAsia="Verdana" w:hAnsi="Calibri" w:cs="Calibri"/>
        </w:rPr>
      </w:pPr>
      <w:r>
        <w:rPr>
          <w:rFonts w:ascii="Calibri" w:eastAsia="Verdana" w:hAnsi="Calibri" w:cs="Calibri"/>
        </w:rPr>
        <w:t xml:space="preserve">Having </w:t>
      </w:r>
      <w:r w:rsidR="002F7954">
        <w:rPr>
          <w:rFonts w:ascii="Calibri" w:eastAsia="Verdana" w:hAnsi="Calibri" w:cs="Calibri"/>
          <w:lang w:val="en-US"/>
        </w:rPr>
        <w:t>2</w:t>
      </w:r>
      <w:r>
        <w:rPr>
          <w:rFonts w:ascii="Calibri" w:eastAsia="Verdana" w:hAnsi="Calibri" w:cs="Calibri"/>
          <w:lang w:val="en-IN"/>
        </w:rPr>
        <w:t xml:space="preserve">+ </w:t>
      </w:r>
      <w:r>
        <w:rPr>
          <w:rFonts w:ascii="Calibri" w:eastAsia="Verdana" w:hAnsi="Calibri" w:cs="Calibri"/>
        </w:rPr>
        <w:t xml:space="preserve">years of IT experience in </w:t>
      </w:r>
      <w:r w:rsidR="00486B7F">
        <w:rPr>
          <w:rFonts w:ascii="Calibri" w:eastAsia="Verdana" w:hAnsi="Calibri" w:cs="Calibri"/>
          <w:b/>
        </w:rPr>
        <w:t>.Net D</w:t>
      </w:r>
      <w:r>
        <w:rPr>
          <w:rFonts w:ascii="Calibri" w:eastAsia="Verdana" w:hAnsi="Calibri" w:cs="Calibri"/>
          <w:b/>
        </w:rPr>
        <w:t>evelopment</w:t>
      </w:r>
      <w:r>
        <w:rPr>
          <w:rFonts w:ascii="Calibri" w:eastAsia="Verdana" w:hAnsi="Calibri" w:cs="Calibri"/>
        </w:rPr>
        <w:t>. Deep understanding of technology with focus on delivering business solutions. Proven ability to be a strong professional with the sound knowledge of technologies and advanced applications.</w:t>
      </w:r>
    </w:p>
    <w:p w:rsidR="003C1A29" w:rsidRDefault="003C1A29">
      <w:pPr>
        <w:pStyle w:val="ListParagraph"/>
        <w:jc w:val="both"/>
        <w:rPr>
          <w:rFonts w:ascii="Calibri" w:eastAsia="Verdana" w:hAnsi="Calibri" w:cs="Calibri"/>
        </w:rPr>
      </w:pPr>
    </w:p>
    <w:p w:rsidR="003C1A29" w:rsidRDefault="00F5655C">
      <w:pPr>
        <w:pStyle w:val="ListParagraph"/>
        <w:numPr>
          <w:ilvl w:val="0"/>
          <w:numId w:val="1"/>
        </w:numPr>
        <w:jc w:val="both"/>
        <w:rPr>
          <w:rFonts w:ascii="Calibri" w:eastAsia="Verdana" w:hAnsi="Calibri" w:cs="Calibri"/>
        </w:rPr>
      </w:pPr>
      <w:r>
        <w:rPr>
          <w:rFonts w:ascii="Calibri" w:eastAsia="Verdana" w:hAnsi="Calibri" w:cs="Calibri"/>
        </w:rPr>
        <w:t>Thorough understanding of SDLC</w:t>
      </w:r>
    </w:p>
    <w:p w:rsidR="003C1A29" w:rsidRDefault="00F5655C">
      <w:pPr>
        <w:pStyle w:val="ListParagraph"/>
        <w:numPr>
          <w:ilvl w:val="0"/>
          <w:numId w:val="1"/>
        </w:numPr>
        <w:jc w:val="both"/>
        <w:rPr>
          <w:rFonts w:ascii="Calibri" w:eastAsia="Verdana" w:hAnsi="Calibri" w:cs="Calibri"/>
        </w:rPr>
      </w:pPr>
      <w:r>
        <w:rPr>
          <w:rFonts w:ascii="Calibri" w:eastAsia="Verdana" w:hAnsi="Calibri" w:cs="Calibri"/>
        </w:rPr>
        <w:t xml:space="preserve">Good in Developing </w:t>
      </w:r>
      <w:r w:rsidR="004F172B">
        <w:rPr>
          <w:rFonts w:ascii="Calibri" w:eastAsia="Verdana" w:hAnsi="Calibri" w:cs="Calibri"/>
        </w:rPr>
        <w:t>Asp.Net Core Api</w:t>
      </w:r>
    </w:p>
    <w:p w:rsidR="003C1A29" w:rsidRDefault="00F5655C">
      <w:pPr>
        <w:pStyle w:val="ListParagraph"/>
        <w:numPr>
          <w:ilvl w:val="0"/>
          <w:numId w:val="1"/>
        </w:numPr>
        <w:jc w:val="both"/>
        <w:rPr>
          <w:rFonts w:ascii="Calibri" w:eastAsia="Verdana" w:hAnsi="Calibri" w:cs="Calibri"/>
        </w:rPr>
      </w:pPr>
      <w:r>
        <w:rPr>
          <w:rFonts w:ascii="Calibri" w:eastAsia="Verdana" w:hAnsi="Calibri" w:cs="Calibri"/>
        </w:rPr>
        <w:t>Good ability to Understand Functional Requirements and Design documents</w:t>
      </w:r>
    </w:p>
    <w:p w:rsidR="00486B7F" w:rsidRDefault="00F5655C">
      <w:pPr>
        <w:pStyle w:val="ListParagraph"/>
        <w:numPr>
          <w:ilvl w:val="0"/>
          <w:numId w:val="1"/>
        </w:numPr>
        <w:jc w:val="both"/>
        <w:rPr>
          <w:rFonts w:ascii="Calibri" w:eastAsia="Verdana" w:hAnsi="Calibri" w:cs="Calibri"/>
        </w:rPr>
      </w:pPr>
      <w:r>
        <w:rPr>
          <w:rFonts w:ascii="Calibri" w:eastAsia="Verdana" w:hAnsi="Calibri" w:cs="Calibri"/>
        </w:rPr>
        <w:t>Special</w:t>
      </w:r>
      <w:r>
        <w:rPr>
          <w:rFonts w:ascii="Calibri" w:eastAsia="Verdana" w:hAnsi="Calibri" w:cs="Calibri"/>
          <w:lang w:val="en-IN"/>
        </w:rPr>
        <w:t xml:space="preserve"> </w:t>
      </w:r>
      <w:r>
        <w:rPr>
          <w:rFonts w:ascii="Calibri" w:eastAsia="Verdana" w:hAnsi="Calibri" w:cs="Calibri"/>
        </w:rPr>
        <w:t xml:space="preserve">proficiency of working in </w:t>
      </w:r>
      <w:r w:rsidR="00486B7F">
        <w:rPr>
          <w:rFonts w:ascii="Calibri" w:eastAsia="Verdana" w:hAnsi="Calibri" w:cs="Calibri"/>
        </w:rPr>
        <w:t>Asp.net framework, Asp.net core</w:t>
      </w:r>
      <w:r>
        <w:rPr>
          <w:rFonts w:ascii="Calibri" w:eastAsia="Verdana" w:hAnsi="Calibri" w:cs="Calibri"/>
        </w:rPr>
        <w:t xml:space="preserve"> framework, </w:t>
      </w:r>
      <w:r w:rsidR="00486B7F">
        <w:rPr>
          <w:rFonts w:ascii="Calibri" w:eastAsia="Verdana" w:hAnsi="Calibri" w:cs="Calibri"/>
        </w:rPr>
        <w:t>Asp.net core web api</w:t>
      </w:r>
      <w:r>
        <w:rPr>
          <w:rFonts w:ascii="Calibri" w:eastAsia="Verdana" w:hAnsi="Calibri" w:cs="Calibri"/>
        </w:rPr>
        <w:t xml:space="preserve">, </w:t>
      </w:r>
      <w:r w:rsidR="00486B7F">
        <w:rPr>
          <w:rFonts w:ascii="Calibri" w:eastAsia="Verdana" w:hAnsi="Calibri" w:cs="Calibri"/>
        </w:rPr>
        <w:t>c#, VB.net, Entity Framework</w:t>
      </w:r>
      <w:r>
        <w:rPr>
          <w:rFonts w:ascii="Calibri" w:eastAsia="Verdana" w:hAnsi="Calibri" w:cs="Calibri"/>
        </w:rPr>
        <w:t>,</w:t>
      </w:r>
      <w:r w:rsidR="00486B7F">
        <w:rPr>
          <w:rFonts w:ascii="Calibri" w:eastAsia="Verdana" w:hAnsi="Calibri" w:cs="Calibri"/>
        </w:rPr>
        <w:t xml:space="preserve"> LINQ</w:t>
      </w:r>
    </w:p>
    <w:p w:rsidR="003C1A29" w:rsidRDefault="00486B7F">
      <w:pPr>
        <w:pStyle w:val="ListParagraph"/>
        <w:numPr>
          <w:ilvl w:val="0"/>
          <w:numId w:val="1"/>
        </w:numPr>
        <w:jc w:val="both"/>
        <w:rPr>
          <w:rFonts w:ascii="Calibri" w:eastAsia="Verdana" w:hAnsi="Calibri" w:cs="Calibri"/>
        </w:rPr>
      </w:pPr>
      <w:r>
        <w:rPr>
          <w:rFonts w:ascii="Calibri" w:eastAsia="Verdana" w:hAnsi="Calibri" w:cs="Calibri"/>
        </w:rPr>
        <w:t xml:space="preserve"> </w:t>
      </w:r>
      <w:r w:rsidR="00F5655C">
        <w:rPr>
          <w:rFonts w:ascii="Calibri" w:eastAsia="Verdana" w:hAnsi="Calibri" w:cs="Calibri"/>
        </w:rPr>
        <w:t>Well versed with MVC Architecture.</w:t>
      </w:r>
    </w:p>
    <w:p w:rsidR="003C1A29" w:rsidRDefault="00F5655C">
      <w:pPr>
        <w:pStyle w:val="ListParagraph"/>
        <w:numPr>
          <w:ilvl w:val="0"/>
          <w:numId w:val="2"/>
        </w:numPr>
        <w:jc w:val="both"/>
        <w:rPr>
          <w:rFonts w:ascii="Calibri" w:eastAsia="Verdana" w:hAnsi="Calibri" w:cs="Calibri"/>
        </w:rPr>
      </w:pPr>
      <w:r>
        <w:rPr>
          <w:rFonts w:ascii="Calibri" w:eastAsia="Verdana" w:hAnsi="Calibri" w:cs="Calibri"/>
        </w:rPr>
        <w:t xml:space="preserve">Good hands-on knowledge of Source Code Management tools like Git </w:t>
      </w:r>
    </w:p>
    <w:p w:rsidR="003C1A29" w:rsidRDefault="00F5655C">
      <w:pPr>
        <w:pBdr>
          <w:bottom w:val="single" w:sz="4" w:space="1" w:color="000000"/>
        </w:pBdr>
        <w:shd w:val="clear" w:color="auto" w:fill="E0E0E0"/>
        <w:jc w:val="both"/>
        <w:rPr>
          <w:rFonts w:ascii="Calibri" w:eastAsia="Palatino Linotype" w:hAnsi="Calibri" w:cs="Calibri"/>
        </w:rPr>
      </w:pPr>
      <w:r>
        <w:rPr>
          <w:rFonts w:ascii="Calibri" w:eastAsia="Palatino Linotype" w:hAnsi="Calibri" w:cs="Calibri"/>
          <w:b/>
          <w:bCs/>
          <w:i/>
          <w:iCs/>
        </w:rPr>
        <w:t>Career Profile</w:t>
      </w:r>
    </w:p>
    <w:p w:rsidR="003C1A29" w:rsidRDefault="003C1A29">
      <w:pPr>
        <w:jc w:val="both"/>
        <w:rPr>
          <w:rFonts w:ascii="Calibri" w:eastAsia="Verdana" w:hAnsi="Calibri" w:cs="Calibri"/>
          <w:i/>
          <w:iCs/>
        </w:rPr>
      </w:pPr>
    </w:p>
    <w:p w:rsidR="003C1A29" w:rsidRDefault="00F5655C">
      <w:pPr>
        <w:pStyle w:val="ListParagraph"/>
        <w:numPr>
          <w:ilvl w:val="0"/>
          <w:numId w:val="3"/>
        </w:numPr>
        <w:spacing w:after="200" w:line="276" w:lineRule="auto"/>
        <w:rPr>
          <w:rFonts w:ascii="Calibri" w:hAnsi="Calibri" w:cs="Calibri"/>
          <w:b/>
        </w:rPr>
      </w:pPr>
      <w:r>
        <w:rPr>
          <w:rFonts w:ascii="Calibri" w:hAnsi="Calibri" w:cs="Calibri"/>
        </w:rPr>
        <w:t xml:space="preserve">Presently I am associated with </w:t>
      </w:r>
      <w:r>
        <w:rPr>
          <w:rFonts w:ascii="Calibri" w:hAnsi="Calibri" w:cs="Calibri"/>
          <w:b/>
        </w:rPr>
        <w:t>Capgemini India Pvt Ltd</w:t>
      </w:r>
      <w:r w:rsidR="00756E18">
        <w:rPr>
          <w:rFonts w:ascii="Calibri" w:hAnsi="Calibri" w:cs="Calibri"/>
          <w:b/>
        </w:rPr>
        <w:t>, Pune</w:t>
      </w:r>
      <w:r>
        <w:rPr>
          <w:rFonts w:ascii="Calibri" w:hAnsi="Calibri" w:cs="Calibri"/>
        </w:rPr>
        <w:t xml:space="preserve"> India as </w:t>
      </w:r>
      <w:r w:rsidR="00F92048">
        <w:rPr>
          <w:rFonts w:ascii="Calibri" w:hAnsi="Calibri" w:cs="Calibri"/>
        </w:rPr>
        <w:t>a</w:t>
      </w:r>
      <w:r>
        <w:rPr>
          <w:rFonts w:ascii="Calibri" w:hAnsi="Calibri" w:cs="Calibri"/>
        </w:rPr>
        <w:t xml:space="preserve"> </w:t>
      </w:r>
      <w:r w:rsidR="002F7954">
        <w:rPr>
          <w:rFonts w:ascii="Calibri" w:hAnsi="Calibri" w:cs="Calibri"/>
        </w:rPr>
        <w:t xml:space="preserve">Senior Software Engineer </w:t>
      </w:r>
      <w:r>
        <w:rPr>
          <w:rFonts w:ascii="Calibri" w:hAnsi="Calibri" w:cs="Calibri"/>
          <w:b/>
        </w:rPr>
        <w:t xml:space="preserve">from </w:t>
      </w:r>
      <w:r w:rsidR="002F7954">
        <w:rPr>
          <w:rFonts w:ascii="Calibri" w:hAnsi="Calibri" w:cs="Calibri"/>
          <w:b/>
        </w:rPr>
        <w:t>June</w:t>
      </w:r>
      <w:r>
        <w:rPr>
          <w:rFonts w:ascii="Calibri" w:hAnsi="Calibri" w:cs="Calibri"/>
          <w:b/>
        </w:rPr>
        <w:t>-20</w:t>
      </w:r>
      <w:r w:rsidR="002F7954">
        <w:rPr>
          <w:rFonts w:ascii="Calibri" w:hAnsi="Calibri" w:cs="Calibri"/>
          <w:b/>
        </w:rPr>
        <w:t>19</w:t>
      </w:r>
      <w:r>
        <w:rPr>
          <w:rFonts w:ascii="Calibri" w:hAnsi="Calibri" w:cs="Calibri"/>
          <w:b/>
        </w:rPr>
        <w:t xml:space="preserve"> to till date. </w:t>
      </w:r>
    </w:p>
    <w:p w:rsidR="003C1A29" w:rsidRDefault="00F5655C">
      <w:pPr>
        <w:shd w:val="clear" w:color="auto" w:fill="E0E0E0"/>
        <w:jc w:val="both"/>
        <w:rPr>
          <w:rFonts w:ascii="Calibri" w:eastAsia="Palatino Linotype" w:hAnsi="Calibri" w:cs="Calibri"/>
          <w:b/>
          <w:i/>
        </w:rPr>
      </w:pPr>
      <w:r>
        <w:rPr>
          <w:rFonts w:ascii="Calibri" w:eastAsia="Palatino Linotype" w:hAnsi="Calibri" w:cs="Calibri"/>
          <w:b/>
          <w:bCs/>
          <w:i/>
          <w:iCs/>
        </w:rPr>
        <w:t>Technical Expertise</w:t>
      </w:r>
    </w:p>
    <w:p w:rsidR="003C1A29" w:rsidRDefault="003C1A29">
      <w:pPr>
        <w:rPr>
          <w:rFonts w:ascii="Calibri" w:hAnsi="Calibri" w:cs="Calibri"/>
        </w:rPr>
      </w:pPr>
    </w:p>
    <w:p w:rsidR="003C1A29" w:rsidRDefault="00F5655C">
      <w:pPr>
        <w:pStyle w:val="ListParagraph"/>
        <w:numPr>
          <w:ilvl w:val="0"/>
          <w:numId w:val="4"/>
        </w:numPr>
        <w:rPr>
          <w:rFonts w:ascii="Calibri" w:hAnsi="Calibri" w:cs="Calibri"/>
        </w:rPr>
      </w:pPr>
      <w:r>
        <w:rPr>
          <w:rFonts w:ascii="Calibri" w:hAnsi="Calibri" w:cs="Calibri"/>
        </w:rPr>
        <w:t>Operating Systems Familiar with: Windows XP, 7, 8, 8.1, 10 &amp; Ubuntu, Linux.</w:t>
      </w:r>
    </w:p>
    <w:p w:rsidR="003C1A29" w:rsidRDefault="00F5655C">
      <w:pPr>
        <w:pStyle w:val="ListParagraph"/>
        <w:numPr>
          <w:ilvl w:val="0"/>
          <w:numId w:val="4"/>
        </w:numPr>
        <w:rPr>
          <w:rFonts w:ascii="Calibri" w:hAnsi="Calibri" w:cs="Calibri"/>
        </w:rPr>
      </w:pPr>
      <w:r>
        <w:rPr>
          <w:rFonts w:ascii="Calibri" w:hAnsi="Calibri" w:cs="Calibri"/>
        </w:rPr>
        <w:t xml:space="preserve">Database Familiar with: </w:t>
      </w:r>
      <w:r w:rsidR="008565A7">
        <w:rPr>
          <w:rFonts w:ascii="Calibri" w:hAnsi="Calibri" w:cs="Calibri"/>
        </w:rPr>
        <w:t>Microsoft SqlServer 2012,2014</w:t>
      </w:r>
      <w:r w:rsidR="00BB52EE">
        <w:rPr>
          <w:rFonts w:ascii="Calibri" w:hAnsi="Calibri" w:cs="Calibri"/>
        </w:rPr>
        <w:t>, Oracle.</w:t>
      </w:r>
    </w:p>
    <w:p w:rsidR="003C1A29" w:rsidRDefault="00F5655C">
      <w:pPr>
        <w:pStyle w:val="ListParagraph"/>
        <w:numPr>
          <w:ilvl w:val="0"/>
          <w:numId w:val="4"/>
        </w:numPr>
        <w:rPr>
          <w:rFonts w:ascii="Calibri" w:hAnsi="Calibri" w:cs="Calibri"/>
        </w:rPr>
      </w:pPr>
      <w:r>
        <w:rPr>
          <w:rFonts w:ascii="Calibri" w:hAnsi="Calibri" w:cs="Calibri"/>
        </w:rPr>
        <w:t xml:space="preserve">Languages: </w:t>
      </w:r>
      <w:r w:rsidR="008565A7">
        <w:rPr>
          <w:rFonts w:ascii="Calibri" w:hAnsi="Calibri" w:cs="Calibri"/>
        </w:rPr>
        <w:t>C#, Vb.Net, C++, C</w:t>
      </w:r>
      <w:r w:rsidR="00BB52EE">
        <w:rPr>
          <w:rFonts w:ascii="Calibri" w:hAnsi="Calibri" w:cs="Calibri"/>
        </w:rPr>
        <w:t>.</w:t>
      </w:r>
    </w:p>
    <w:p w:rsidR="003C1A29" w:rsidRDefault="00F5655C">
      <w:pPr>
        <w:pStyle w:val="ListParagraph"/>
        <w:numPr>
          <w:ilvl w:val="0"/>
          <w:numId w:val="4"/>
        </w:numPr>
        <w:rPr>
          <w:rFonts w:ascii="Calibri" w:hAnsi="Calibri" w:cs="Calibri"/>
        </w:rPr>
      </w:pPr>
      <w:r>
        <w:rPr>
          <w:rFonts w:ascii="Calibri" w:hAnsi="Calibri" w:cs="Calibri"/>
        </w:rPr>
        <w:t xml:space="preserve">Frameworks: - </w:t>
      </w:r>
      <w:r w:rsidR="008565A7">
        <w:rPr>
          <w:rFonts w:ascii="Calibri" w:hAnsi="Calibri" w:cs="Calibri"/>
        </w:rPr>
        <w:t>ASP.Net Core</w:t>
      </w:r>
      <w:r>
        <w:rPr>
          <w:rFonts w:ascii="Calibri" w:hAnsi="Calibri" w:cs="Calibri"/>
        </w:rPr>
        <w:t>,</w:t>
      </w:r>
      <w:r w:rsidR="008565A7" w:rsidRPr="008565A7">
        <w:rPr>
          <w:rFonts w:ascii="Calibri" w:hAnsi="Calibri" w:cs="Calibri"/>
        </w:rPr>
        <w:t xml:space="preserve"> </w:t>
      </w:r>
      <w:r w:rsidR="008565A7">
        <w:rPr>
          <w:rFonts w:ascii="Calibri" w:hAnsi="Calibri" w:cs="Calibri"/>
        </w:rPr>
        <w:t>ASP.Net MVC</w:t>
      </w:r>
      <w:r>
        <w:rPr>
          <w:rFonts w:ascii="Calibri" w:hAnsi="Calibri" w:cs="Calibri"/>
        </w:rPr>
        <w:t>,</w:t>
      </w:r>
      <w:r w:rsidR="008565A7">
        <w:rPr>
          <w:rFonts w:ascii="Calibri" w:hAnsi="Calibri" w:cs="Calibri"/>
        </w:rPr>
        <w:t xml:space="preserve"> Entity Framework, .Net Framework 4.5 &amp; 4.7</w:t>
      </w:r>
      <w:r w:rsidR="00BB52EE">
        <w:rPr>
          <w:rFonts w:ascii="Calibri" w:hAnsi="Calibri" w:cs="Calibri"/>
        </w:rPr>
        <w:t>.</w:t>
      </w:r>
    </w:p>
    <w:p w:rsidR="003C1A29" w:rsidRDefault="00F5655C">
      <w:pPr>
        <w:pStyle w:val="ListParagraph"/>
        <w:numPr>
          <w:ilvl w:val="0"/>
          <w:numId w:val="4"/>
        </w:numPr>
        <w:rPr>
          <w:rFonts w:ascii="Calibri" w:hAnsi="Calibri" w:cs="Calibri"/>
        </w:rPr>
      </w:pPr>
      <w:r>
        <w:rPr>
          <w:rFonts w:ascii="Calibri" w:hAnsi="Calibri" w:cs="Calibri"/>
        </w:rPr>
        <w:t>Web Technologies: HTML5, CSS3, JavaScript.</w:t>
      </w:r>
    </w:p>
    <w:p w:rsidR="003C1A29" w:rsidRDefault="003C1A29">
      <w:pPr>
        <w:pStyle w:val="ListParagraph"/>
        <w:ind w:left="360"/>
        <w:rPr>
          <w:rFonts w:ascii="Calibri" w:hAnsi="Calibri" w:cs="Calibri"/>
        </w:rPr>
      </w:pPr>
    </w:p>
    <w:p w:rsidR="003C1A29" w:rsidRDefault="003C1A29">
      <w:pPr>
        <w:pStyle w:val="ListParagraph"/>
        <w:rPr>
          <w:rFonts w:ascii="Calibri" w:hAnsi="Calibri" w:cs="Calibri"/>
        </w:rPr>
      </w:pPr>
    </w:p>
    <w:p w:rsidR="003C1A29" w:rsidRDefault="00F5655C">
      <w:pPr>
        <w:pBdr>
          <w:bottom w:val="single" w:sz="4" w:space="1" w:color="000000"/>
        </w:pBdr>
        <w:shd w:val="clear" w:color="auto" w:fill="E0E0E0"/>
        <w:jc w:val="both"/>
        <w:rPr>
          <w:rFonts w:ascii="Calibri" w:eastAsia="Palatino Linotype" w:hAnsi="Calibri" w:cs="Calibri"/>
        </w:rPr>
      </w:pPr>
      <w:r>
        <w:rPr>
          <w:rFonts w:ascii="Calibri" w:eastAsia="Palatino Linotype" w:hAnsi="Calibri" w:cs="Calibri"/>
          <w:b/>
          <w:i/>
        </w:rPr>
        <w:t xml:space="preserve">Projects Implemented </w:t>
      </w:r>
    </w:p>
    <w:p w:rsidR="003C1A29" w:rsidRDefault="003C1A29">
      <w:pPr>
        <w:jc w:val="both"/>
        <w:rPr>
          <w:rFonts w:ascii="Calibri" w:eastAsia="Verdana" w:hAnsi="Calibri" w:cs="Calibri"/>
        </w:rPr>
      </w:pPr>
    </w:p>
    <w:p w:rsidR="003C1A29" w:rsidRDefault="00F5655C">
      <w:pPr>
        <w:tabs>
          <w:tab w:val="left" w:pos="425"/>
        </w:tabs>
        <w:jc w:val="both"/>
        <w:rPr>
          <w:rFonts w:ascii="Calibri" w:eastAsia="Calibri" w:hAnsi="Calibri" w:cs="Calibri"/>
          <w:b/>
          <w:lang w:val="en-IN"/>
        </w:rPr>
      </w:pPr>
      <w:r>
        <w:rPr>
          <w:rFonts w:ascii="Calibri" w:eastAsia="Calibri" w:hAnsi="Calibri" w:cs="Calibri"/>
          <w:b/>
          <w:lang w:val="en-IN"/>
        </w:rPr>
        <w:t>1. MOTIF Product Control(</w:t>
      </w:r>
      <w:r w:rsidR="00BB52EE">
        <w:rPr>
          <w:rFonts w:ascii="Calibri" w:eastAsia="Calibri" w:hAnsi="Calibri" w:cs="Calibri"/>
          <w:b/>
          <w:lang w:val="en-IN"/>
        </w:rPr>
        <w:t>RAD</w:t>
      </w:r>
      <w:r>
        <w:rPr>
          <w:rFonts w:ascii="Calibri" w:eastAsia="Calibri" w:hAnsi="Calibri" w:cs="Calibri"/>
          <w:b/>
          <w:lang w:val="en-IN"/>
        </w:rPr>
        <w:t>)</w:t>
      </w:r>
    </w:p>
    <w:p w:rsidR="003C1A29" w:rsidRDefault="003C1A29">
      <w:pPr>
        <w:tabs>
          <w:tab w:val="left" w:pos="425"/>
        </w:tabs>
        <w:jc w:val="both"/>
        <w:rPr>
          <w:rFonts w:ascii="Calibri" w:eastAsia="Calibri" w:hAnsi="Calibri" w:cs="Calibri"/>
          <w:b/>
        </w:rPr>
      </w:pPr>
    </w:p>
    <w:tbl>
      <w:tblPr>
        <w:tblW w:w="10399" w:type="dxa"/>
        <w:tblInd w:w="13" w:type="dxa"/>
        <w:tblLayout w:type="fixed"/>
        <w:tblCellMar>
          <w:left w:w="10" w:type="dxa"/>
          <w:right w:w="10" w:type="dxa"/>
        </w:tblCellMar>
        <w:tblLook w:val="04A0" w:firstRow="1" w:lastRow="0" w:firstColumn="1" w:lastColumn="0" w:noHBand="0" w:noVBand="1"/>
      </w:tblPr>
      <w:tblGrid>
        <w:gridCol w:w="2085"/>
        <w:gridCol w:w="8314"/>
      </w:tblGrid>
      <w:tr w:rsidR="003C1A29">
        <w:trPr>
          <w:trHeight w:val="248"/>
        </w:trPr>
        <w:tc>
          <w:tcPr>
            <w:tcW w:w="208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C1A29" w:rsidRDefault="00F5655C">
            <w:pPr>
              <w:jc w:val="both"/>
              <w:rPr>
                <w:rFonts w:ascii="Calibri" w:eastAsia="Calibri" w:hAnsi="Calibri" w:cs="Calibri"/>
              </w:rPr>
            </w:pPr>
            <w:r>
              <w:rPr>
                <w:rFonts w:ascii="Calibri" w:eastAsia="Calibri" w:hAnsi="Calibri" w:cs="Calibri"/>
              </w:rPr>
              <w:t>Client Name</w:t>
            </w:r>
          </w:p>
        </w:tc>
        <w:tc>
          <w:tcPr>
            <w:tcW w:w="831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C1A29" w:rsidRDefault="00F5655C">
            <w:pPr>
              <w:jc w:val="both"/>
              <w:rPr>
                <w:rFonts w:ascii="Calibri" w:eastAsia="Calibri" w:hAnsi="Calibri" w:cs="Calibri"/>
              </w:rPr>
            </w:pPr>
            <w:r>
              <w:rPr>
                <w:rFonts w:ascii="Calibri" w:eastAsia="Calibri" w:hAnsi="Calibri" w:cs="Calibri"/>
              </w:rPr>
              <w:t>Barclays PLC Bank</w:t>
            </w:r>
          </w:p>
        </w:tc>
      </w:tr>
      <w:tr w:rsidR="003C1A29">
        <w:trPr>
          <w:trHeight w:val="513"/>
        </w:trPr>
        <w:tc>
          <w:tcPr>
            <w:tcW w:w="208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C1A29" w:rsidRDefault="00F5655C">
            <w:pPr>
              <w:jc w:val="both"/>
              <w:rPr>
                <w:rFonts w:ascii="Calibri" w:eastAsia="Calibri" w:hAnsi="Calibri" w:cs="Calibri"/>
              </w:rPr>
            </w:pPr>
            <w:r>
              <w:rPr>
                <w:rFonts w:ascii="Calibri" w:eastAsia="Calibri" w:hAnsi="Calibri" w:cs="Calibri"/>
              </w:rPr>
              <w:t>Environment</w:t>
            </w:r>
          </w:p>
        </w:tc>
        <w:tc>
          <w:tcPr>
            <w:tcW w:w="831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BB52EE" w:rsidRDefault="00BB52EE">
            <w:pPr>
              <w:jc w:val="both"/>
              <w:rPr>
                <w:rFonts w:ascii="Calibri" w:eastAsia="Calibri" w:hAnsi="Calibri" w:cs="Calibri"/>
              </w:rPr>
            </w:pPr>
            <w:r>
              <w:rPr>
                <w:rFonts w:ascii="Calibri" w:eastAsia="Calibri" w:hAnsi="Calibri" w:cs="Calibri"/>
              </w:rPr>
              <w:t>Asp.Net Core Rest API, Windows service, C#, Microsoft SqlServer 2014, Git</w:t>
            </w:r>
          </w:p>
          <w:p w:rsidR="003C1A29" w:rsidRDefault="003C1A29">
            <w:pPr>
              <w:jc w:val="both"/>
              <w:rPr>
                <w:rFonts w:ascii="Calibri" w:eastAsia="Calibri" w:hAnsi="Calibri" w:cs="Calibri"/>
              </w:rPr>
            </w:pPr>
          </w:p>
        </w:tc>
      </w:tr>
      <w:tr w:rsidR="003C1A29">
        <w:trPr>
          <w:trHeight w:val="248"/>
        </w:trPr>
        <w:tc>
          <w:tcPr>
            <w:tcW w:w="2085"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C1A29" w:rsidRDefault="00F5655C">
            <w:pPr>
              <w:jc w:val="both"/>
              <w:rPr>
                <w:rFonts w:ascii="Calibri" w:eastAsia="Calibri" w:hAnsi="Calibri" w:cs="Calibri"/>
              </w:rPr>
            </w:pPr>
            <w:r>
              <w:rPr>
                <w:rFonts w:ascii="Calibri" w:eastAsia="Calibri" w:hAnsi="Calibri" w:cs="Calibri"/>
              </w:rPr>
              <w:lastRenderedPageBreak/>
              <w:t>Duration</w:t>
            </w:r>
          </w:p>
        </w:tc>
        <w:tc>
          <w:tcPr>
            <w:tcW w:w="831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3C1A29" w:rsidRDefault="002F7954">
            <w:pPr>
              <w:jc w:val="both"/>
              <w:rPr>
                <w:rFonts w:ascii="Calibri" w:eastAsia="Calibri" w:hAnsi="Calibri" w:cs="Calibri"/>
              </w:rPr>
            </w:pPr>
            <w:r>
              <w:rPr>
                <w:rFonts w:ascii="Calibri" w:eastAsia="Calibri" w:hAnsi="Calibri" w:cs="Calibri"/>
              </w:rPr>
              <w:t>June 2019</w:t>
            </w:r>
            <w:r w:rsidR="00F5655C">
              <w:rPr>
                <w:rFonts w:ascii="Calibri" w:eastAsia="Calibri" w:hAnsi="Calibri" w:cs="Calibri"/>
              </w:rPr>
              <w:t xml:space="preserve"> to Till date</w:t>
            </w:r>
          </w:p>
        </w:tc>
      </w:tr>
    </w:tbl>
    <w:p w:rsidR="003C1A29" w:rsidRDefault="003C1A29">
      <w:pPr>
        <w:jc w:val="both"/>
        <w:rPr>
          <w:rFonts w:ascii="Calibri" w:eastAsia="Calibri" w:hAnsi="Calibri" w:cs="Calibri"/>
        </w:rPr>
      </w:pPr>
    </w:p>
    <w:p w:rsidR="003C1A29" w:rsidRDefault="00F5655C">
      <w:pPr>
        <w:jc w:val="both"/>
        <w:rPr>
          <w:rFonts w:ascii="Calibri" w:eastAsia="Calibri" w:hAnsi="Calibri" w:cs="Calibri"/>
          <w:b/>
          <w:u w:val="single"/>
        </w:rPr>
      </w:pPr>
      <w:r>
        <w:rPr>
          <w:rFonts w:ascii="Calibri" w:eastAsia="Calibri" w:hAnsi="Calibri" w:cs="Calibri"/>
          <w:b/>
          <w:u w:val="single"/>
        </w:rPr>
        <w:t>Description: -</w:t>
      </w:r>
    </w:p>
    <w:p w:rsidR="003C1A29" w:rsidRDefault="003C1A29">
      <w:pPr>
        <w:jc w:val="both"/>
        <w:rPr>
          <w:rFonts w:ascii="Calibri" w:eastAsia="Calibri" w:hAnsi="Calibri" w:cs="Calibri"/>
        </w:rPr>
      </w:pPr>
    </w:p>
    <w:p w:rsidR="00AB6CCC" w:rsidRPr="00AB6CCC" w:rsidRDefault="00F5655C" w:rsidP="00AB6CCC">
      <w:pPr>
        <w:pStyle w:val="ResumeBullet2"/>
        <w:numPr>
          <w:ilvl w:val="0"/>
          <w:numId w:val="0"/>
        </w:numPr>
        <w:rPr>
          <w:rFonts w:asciiTheme="minorHAnsi" w:hAnsiTheme="minorHAnsi" w:cstheme="minorHAnsi"/>
          <w:sz w:val="24"/>
          <w:szCs w:val="24"/>
        </w:rPr>
      </w:pPr>
      <w:r w:rsidRPr="00AB6CCC">
        <w:rPr>
          <w:rFonts w:asciiTheme="minorHAnsi" w:eastAsia="Calibri" w:hAnsiTheme="minorHAnsi" w:cstheme="minorHAnsi"/>
          <w:sz w:val="24"/>
          <w:szCs w:val="24"/>
        </w:rPr>
        <w:t xml:space="preserve">There are 5 modules of </w:t>
      </w:r>
      <w:r w:rsidR="00355B83" w:rsidRPr="00AB6CCC">
        <w:rPr>
          <w:rFonts w:asciiTheme="minorHAnsi" w:eastAsia="Calibri" w:hAnsiTheme="minorHAnsi" w:cstheme="minorHAnsi"/>
          <w:sz w:val="24"/>
          <w:szCs w:val="24"/>
        </w:rPr>
        <w:t>RAD</w:t>
      </w:r>
      <w:r w:rsidR="009B1D60" w:rsidRPr="00AB6CCC">
        <w:rPr>
          <w:rFonts w:asciiTheme="minorHAnsi" w:eastAsia="Calibri" w:hAnsiTheme="minorHAnsi" w:cstheme="minorHAnsi"/>
          <w:sz w:val="24"/>
          <w:szCs w:val="24"/>
        </w:rPr>
        <w:t xml:space="preserve"> </w:t>
      </w:r>
      <w:r w:rsidR="00AB6CCC" w:rsidRPr="00AB6CCC">
        <w:rPr>
          <w:rFonts w:asciiTheme="minorHAnsi" w:eastAsia="Calibri" w:hAnsiTheme="minorHAnsi" w:cstheme="minorHAnsi"/>
          <w:sz w:val="24"/>
          <w:szCs w:val="24"/>
        </w:rPr>
        <w:t xml:space="preserve"> </w:t>
      </w:r>
      <w:r w:rsidR="00AB6CCC" w:rsidRPr="00AB6CCC">
        <w:rPr>
          <w:rFonts w:asciiTheme="minorHAnsi" w:hAnsiTheme="minorHAnsi" w:cstheme="minorHAnsi"/>
          <w:sz w:val="24"/>
          <w:szCs w:val="24"/>
        </w:rPr>
        <w:t>This modules are doing the calculations and getting the data from different data sources and generating the reports using api and reporting tool.</w:t>
      </w:r>
    </w:p>
    <w:p w:rsidR="003C1A29" w:rsidRDefault="00F5655C">
      <w:pPr>
        <w:jc w:val="both"/>
        <w:rPr>
          <w:rFonts w:ascii="Calibri" w:eastAsia="Calibri" w:hAnsi="Calibri" w:cs="Calibri"/>
        </w:rPr>
      </w:pPr>
      <w:r>
        <w:rPr>
          <w:rFonts w:ascii="Calibri" w:eastAsia="Calibri" w:hAnsi="Calibri" w:cs="Calibri"/>
        </w:rPr>
        <w:t xml:space="preserve">The 5 Modules of </w:t>
      </w:r>
      <w:r w:rsidR="007E06FE">
        <w:rPr>
          <w:rFonts w:ascii="Calibri" w:eastAsia="Calibri" w:hAnsi="Calibri" w:cs="Calibri"/>
        </w:rPr>
        <w:t>RAD</w:t>
      </w:r>
      <w:r>
        <w:rPr>
          <w:rFonts w:ascii="Calibri" w:eastAsia="Calibri" w:hAnsi="Calibri" w:cs="Calibri"/>
        </w:rPr>
        <w:t xml:space="preserve"> are listed below-:</w:t>
      </w:r>
    </w:p>
    <w:p w:rsidR="003C1A29" w:rsidRDefault="002F7954">
      <w:pPr>
        <w:pStyle w:val="ListParagraph"/>
        <w:numPr>
          <w:ilvl w:val="0"/>
          <w:numId w:val="5"/>
        </w:numPr>
        <w:jc w:val="both"/>
        <w:rPr>
          <w:rFonts w:ascii="Calibri" w:eastAsia="Calibri" w:hAnsi="Calibri" w:cs="Calibri"/>
        </w:rPr>
      </w:pPr>
      <w:r>
        <w:rPr>
          <w:rFonts w:ascii="Calibri" w:eastAsia="Calibri" w:hAnsi="Calibri" w:cs="Calibri"/>
        </w:rPr>
        <w:t>Domino</w:t>
      </w:r>
    </w:p>
    <w:p w:rsidR="002F7954" w:rsidRDefault="002F7954" w:rsidP="002F7954">
      <w:pPr>
        <w:pStyle w:val="ListParagraph"/>
        <w:numPr>
          <w:ilvl w:val="0"/>
          <w:numId w:val="5"/>
        </w:numPr>
        <w:jc w:val="both"/>
        <w:rPr>
          <w:rFonts w:ascii="Calibri" w:eastAsia="Calibri" w:hAnsi="Calibri" w:cs="Calibri"/>
        </w:rPr>
      </w:pPr>
      <w:r>
        <w:rPr>
          <w:rFonts w:ascii="Calibri" w:eastAsia="Calibri" w:hAnsi="Calibri" w:cs="Calibri"/>
        </w:rPr>
        <w:t>Impact LNBR</w:t>
      </w:r>
    </w:p>
    <w:p w:rsidR="002F7954" w:rsidRDefault="002F7954" w:rsidP="002F7954">
      <w:pPr>
        <w:pStyle w:val="ListParagraph"/>
        <w:numPr>
          <w:ilvl w:val="0"/>
          <w:numId w:val="5"/>
        </w:numPr>
        <w:jc w:val="both"/>
        <w:rPr>
          <w:rFonts w:ascii="Calibri" w:eastAsia="Calibri" w:hAnsi="Calibri" w:cs="Calibri"/>
        </w:rPr>
      </w:pPr>
      <w:r>
        <w:rPr>
          <w:rFonts w:ascii="Calibri" w:eastAsia="Calibri" w:hAnsi="Calibri" w:cs="Calibri"/>
        </w:rPr>
        <w:t>Economic funding</w:t>
      </w:r>
    </w:p>
    <w:p w:rsidR="003C1A29" w:rsidRDefault="002F7954">
      <w:pPr>
        <w:pStyle w:val="ListParagraph"/>
        <w:numPr>
          <w:ilvl w:val="0"/>
          <w:numId w:val="5"/>
        </w:numPr>
        <w:jc w:val="both"/>
        <w:rPr>
          <w:rFonts w:ascii="Calibri" w:eastAsia="Calibri" w:hAnsi="Calibri" w:cs="Calibri"/>
        </w:rPr>
      </w:pPr>
      <w:r>
        <w:rPr>
          <w:rFonts w:ascii="Calibri" w:eastAsia="Calibri" w:hAnsi="Calibri" w:cs="Calibri"/>
        </w:rPr>
        <w:t>Over Credit Adjustment</w:t>
      </w:r>
    </w:p>
    <w:p w:rsidR="003C1A29" w:rsidRDefault="003C1A29">
      <w:pPr>
        <w:pStyle w:val="ListParagraph"/>
        <w:jc w:val="both"/>
        <w:rPr>
          <w:rFonts w:ascii="Calibri" w:eastAsia="Calibri" w:hAnsi="Calibri" w:cs="Calibri"/>
        </w:rPr>
      </w:pPr>
    </w:p>
    <w:p w:rsidR="003C1A29" w:rsidRDefault="00F5655C">
      <w:pPr>
        <w:rPr>
          <w:rFonts w:ascii="Calibri" w:eastAsia="Calibri" w:hAnsi="Calibri" w:cs="Calibri"/>
          <w:b/>
          <w:u w:val="single"/>
        </w:rPr>
      </w:pPr>
      <w:r>
        <w:rPr>
          <w:rFonts w:ascii="Calibri" w:eastAsia="Calibri" w:hAnsi="Calibri" w:cs="Calibri"/>
          <w:b/>
          <w:u w:val="single"/>
        </w:rPr>
        <w:t>Responsibilities: -</w:t>
      </w:r>
    </w:p>
    <w:p w:rsidR="003C1A29" w:rsidRDefault="003C1A29">
      <w:pPr>
        <w:rPr>
          <w:rFonts w:ascii="Calibri" w:eastAsia="Calibri" w:hAnsi="Calibri" w:cs="Calibri"/>
          <w:b/>
        </w:rPr>
      </w:pPr>
    </w:p>
    <w:p w:rsidR="003C1A29" w:rsidRDefault="00F5655C">
      <w:pPr>
        <w:tabs>
          <w:tab w:val="left" w:pos="420"/>
        </w:tabs>
        <w:ind w:left="360" w:hangingChars="150" w:hanging="360"/>
        <w:jc w:val="both"/>
        <w:rPr>
          <w:rFonts w:ascii="Calibri" w:hAnsi="Calibri" w:cs="Calibri"/>
          <w:color w:val="000000"/>
        </w:rPr>
      </w:pPr>
      <w:r>
        <w:rPr>
          <w:rFonts w:ascii="Calibri" w:hAnsi="Calibri" w:cs="Calibri"/>
          <w:color w:val="000000"/>
        </w:rPr>
        <w:t>• Developed the code as p</w:t>
      </w:r>
      <w:r w:rsidR="001B4754">
        <w:rPr>
          <w:rFonts w:ascii="Calibri" w:hAnsi="Calibri" w:cs="Calibri"/>
          <w:color w:val="000000"/>
        </w:rPr>
        <w:t>er the requirement for complete .</w:t>
      </w:r>
      <w:r w:rsidR="007E06FE">
        <w:rPr>
          <w:rFonts w:ascii="Calibri" w:hAnsi="Calibri" w:cs="Calibri"/>
          <w:color w:val="000000"/>
        </w:rPr>
        <w:t>net</w:t>
      </w:r>
      <w:r>
        <w:rPr>
          <w:rFonts w:ascii="Calibri" w:hAnsi="Calibri" w:cs="Calibri"/>
          <w:color w:val="000000"/>
        </w:rPr>
        <w:t xml:space="preserve"> process using </w:t>
      </w:r>
      <w:r w:rsidR="001B4754">
        <w:rPr>
          <w:rFonts w:ascii="Calibri" w:hAnsi="Calibri" w:cs="Calibri"/>
          <w:color w:val="000000"/>
        </w:rPr>
        <w:t>asp.net core api, windows service, C#.</w:t>
      </w:r>
    </w:p>
    <w:p w:rsidR="003C1A29" w:rsidRDefault="00F5655C">
      <w:pPr>
        <w:tabs>
          <w:tab w:val="left" w:pos="420"/>
        </w:tabs>
        <w:jc w:val="both"/>
        <w:rPr>
          <w:rFonts w:ascii="Calibri" w:hAnsi="Calibri" w:cs="Calibri"/>
          <w:color w:val="000000"/>
        </w:rPr>
      </w:pPr>
      <w:r>
        <w:rPr>
          <w:rFonts w:ascii="Calibri" w:hAnsi="Calibri" w:cs="Calibri"/>
          <w:color w:val="000000"/>
        </w:rPr>
        <w:t xml:space="preserve">• Worked on </w:t>
      </w:r>
      <w:r w:rsidR="00281166">
        <w:rPr>
          <w:rFonts w:ascii="Calibri" w:hAnsi="Calibri" w:cs="Calibri"/>
          <w:color w:val="000000"/>
        </w:rPr>
        <w:t>All Module</w:t>
      </w:r>
      <w:r>
        <w:rPr>
          <w:rFonts w:ascii="Calibri" w:hAnsi="Calibri" w:cs="Calibri"/>
          <w:color w:val="000000"/>
        </w:rPr>
        <w:t>.</w:t>
      </w:r>
    </w:p>
    <w:p w:rsidR="003C1A29" w:rsidRDefault="00F5655C">
      <w:pPr>
        <w:tabs>
          <w:tab w:val="left" w:pos="425"/>
        </w:tabs>
        <w:jc w:val="both"/>
        <w:rPr>
          <w:rFonts w:ascii="Calibri" w:hAnsi="Calibri" w:cs="Calibri"/>
          <w:color w:val="000000"/>
        </w:rPr>
      </w:pPr>
      <w:r>
        <w:rPr>
          <w:rFonts w:ascii="Calibri" w:hAnsi="Calibri" w:cs="Calibri"/>
          <w:color w:val="000000"/>
        </w:rPr>
        <w:t>• Involved in the Module testing</w:t>
      </w:r>
    </w:p>
    <w:p w:rsidR="003C1A29" w:rsidRDefault="003C1A29">
      <w:pPr>
        <w:tabs>
          <w:tab w:val="left" w:pos="425"/>
        </w:tabs>
        <w:jc w:val="both"/>
        <w:rPr>
          <w:rFonts w:ascii="Calibri" w:hAnsi="Calibri" w:cs="Calibri"/>
          <w:color w:val="000000"/>
        </w:rPr>
      </w:pPr>
    </w:p>
    <w:p w:rsidR="003C1A29" w:rsidRDefault="00F5655C">
      <w:pPr>
        <w:shd w:val="clear" w:color="auto" w:fill="E0E0E0"/>
        <w:jc w:val="both"/>
        <w:rPr>
          <w:rFonts w:ascii="Calibri" w:eastAsia="Palatino Linotype" w:hAnsi="Calibri" w:cs="Calibri"/>
          <w:b/>
          <w:bCs/>
          <w:i/>
          <w:iCs/>
        </w:rPr>
      </w:pPr>
      <w:r>
        <w:rPr>
          <w:rFonts w:ascii="Calibri" w:eastAsia="Palatino Linotype" w:hAnsi="Calibri" w:cs="Calibri"/>
          <w:b/>
          <w:bCs/>
          <w:i/>
          <w:iCs/>
        </w:rPr>
        <w:t>Education: -</w:t>
      </w:r>
    </w:p>
    <w:p w:rsidR="003C1A29" w:rsidRDefault="003C1A29">
      <w:pPr>
        <w:jc w:val="both"/>
        <w:rPr>
          <w:rFonts w:ascii="Calibri" w:eastAsia="Verdana" w:hAnsi="Calibri" w:cs="Calibri"/>
        </w:rPr>
      </w:pPr>
    </w:p>
    <w:tbl>
      <w:tblPr>
        <w:tblStyle w:val="TableGrid"/>
        <w:tblW w:w="9576" w:type="dxa"/>
        <w:tblLayout w:type="fixed"/>
        <w:tblLook w:val="04A0" w:firstRow="1" w:lastRow="0" w:firstColumn="1" w:lastColumn="0" w:noHBand="0" w:noVBand="1"/>
      </w:tblPr>
      <w:tblGrid>
        <w:gridCol w:w="2394"/>
        <w:gridCol w:w="2563"/>
        <w:gridCol w:w="2225"/>
        <w:gridCol w:w="2394"/>
      </w:tblGrid>
      <w:tr w:rsidR="003C1A29">
        <w:tc>
          <w:tcPr>
            <w:tcW w:w="2394" w:type="dxa"/>
          </w:tcPr>
          <w:p w:rsidR="003C1A29" w:rsidRDefault="00F5655C">
            <w:pPr>
              <w:rPr>
                <w:rFonts w:ascii="Calibri" w:hAnsi="Calibri" w:cs="Calibri"/>
                <w:b/>
              </w:rPr>
            </w:pPr>
            <w:r>
              <w:rPr>
                <w:rFonts w:ascii="Calibri" w:hAnsi="Calibri" w:cs="Calibri"/>
                <w:b/>
              </w:rPr>
              <w:t>Degree</w:t>
            </w:r>
          </w:p>
        </w:tc>
        <w:tc>
          <w:tcPr>
            <w:tcW w:w="2563" w:type="dxa"/>
          </w:tcPr>
          <w:p w:rsidR="003C1A29" w:rsidRDefault="00F5655C">
            <w:pPr>
              <w:rPr>
                <w:rFonts w:ascii="Calibri" w:hAnsi="Calibri" w:cs="Calibri"/>
                <w:b/>
              </w:rPr>
            </w:pPr>
            <w:r>
              <w:rPr>
                <w:rFonts w:ascii="Calibri" w:hAnsi="Calibri" w:cs="Calibri"/>
                <w:b/>
              </w:rPr>
              <w:t>Name of Institute/University</w:t>
            </w:r>
          </w:p>
        </w:tc>
        <w:tc>
          <w:tcPr>
            <w:tcW w:w="2225" w:type="dxa"/>
          </w:tcPr>
          <w:p w:rsidR="003C1A29" w:rsidRDefault="00F5655C">
            <w:pPr>
              <w:rPr>
                <w:rFonts w:ascii="Calibri" w:hAnsi="Calibri" w:cs="Calibri"/>
                <w:b/>
              </w:rPr>
            </w:pPr>
            <w:r>
              <w:rPr>
                <w:rFonts w:ascii="Calibri" w:hAnsi="Calibri" w:cs="Calibri"/>
                <w:b/>
              </w:rPr>
              <w:t>Year of Passing</w:t>
            </w:r>
          </w:p>
        </w:tc>
        <w:tc>
          <w:tcPr>
            <w:tcW w:w="2394" w:type="dxa"/>
          </w:tcPr>
          <w:p w:rsidR="003C1A29" w:rsidRDefault="00F5655C">
            <w:pPr>
              <w:rPr>
                <w:rFonts w:ascii="Calibri" w:hAnsi="Calibri" w:cs="Calibri"/>
                <w:b/>
              </w:rPr>
            </w:pPr>
            <w:r>
              <w:rPr>
                <w:rFonts w:ascii="Calibri" w:hAnsi="Calibri" w:cs="Calibri"/>
                <w:b/>
              </w:rPr>
              <w:t>Percentage</w:t>
            </w:r>
          </w:p>
        </w:tc>
      </w:tr>
      <w:tr w:rsidR="003C1A29">
        <w:tc>
          <w:tcPr>
            <w:tcW w:w="2394" w:type="dxa"/>
          </w:tcPr>
          <w:p w:rsidR="003C1A29" w:rsidRDefault="001A60C7" w:rsidP="00F07DB7">
            <w:pPr>
              <w:rPr>
                <w:rFonts w:ascii="Calibri" w:hAnsi="Calibri" w:cs="Calibri"/>
              </w:rPr>
            </w:pPr>
            <w:r>
              <w:rPr>
                <w:rFonts w:ascii="Calibri" w:hAnsi="Calibri" w:cs="Calibri"/>
              </w:rPr>
              <w:t>B</w:t>
            </w:r>
            <w:r w:rsidR="00F07DB7">
              <w:rPr>
                <w:rFonts w:ascii="Calibri" w:hAnsi="Calibri" w:cs="Calibri"/>
              </w:rPr>
              <w:t>.Tech</w:t>
            </w:r>
            <w:r w:rsidR="00F92048">
              <w:rPr>
                <w:rFonts w:ascii="Calibri" w:hAnsi="Calibri" w:cs="Calibri"/>
              </w:rPr>
              <w:t>(E.C.E)</w:t>
            </w:r>
            <w:bookmarkStart w:id="0" w:name="_GoBack"/>
            <w:bookmarkEnd w:id="0"/>
          </w:p>
        </w:tc>
        <w:tc>
          <w:tcPr>
            <w:tcW w:w="2563" w:type="dxa"/>
          </w:tcPr>
          <w:p w:rsidR="003C1A29" w:rsidRDefault="00F07DB7">
            <w:pPr>
              <w:rPr>
                <w:rFonts w:ascii="Calibri" w:hAnsi="Calibri" w:cs="Calibri"/>
              </w:rPr>
            </w:pPr>
            <w:r>
              <w:rPr>
                <w:rFonts w:ascii="Calibri" w:hAnsi="Calibri" w:cs="Calibri"/>
              </w:rPr>
              <w:t>Lovely Professional University</w:t>
            </w:r>
          </w:p>
        </w:tc>
        <w:tc>
          <w:tcPr>
            <w:tcW w:w="2225" w:type="dxa"/>
          </w:tcPr>
          <w:p w:rsidR="003C1A29" w:rsidRDefault="00595218">
            <w:pPr>
              <w:rPr>
                <w:rFonts w:ascii="Calibri" w:hAnsi="Calibri" w:cs="Calibri"/>
              </w:rPr>
            </w:pPr>
            <w:r>
              <w:rPr>
                <w:rFonts w:ascii="Calibri" w:hAnsi="Calibri" w:cs="Calibri"/>
              </w:rPr>
              <w:t>2019</w:t>
            </w:r>
          </w:p>
        </w:tc>
        <w:tc>
          <w:tcPr>
            <w:tcW w:w="2394" w:type="dxa"/>
          </w:tcPr>
          <w:p w:rsidR="003C1A29" w:rsidRDefault="00F07DB7">
            <w:pPr>
              <w:rPr>
                <w:rFonts w:ascii="Calibri" w:hAnsi="Calibri" w:cs="Calibri"/>
              </w:rPr>
            </w:pPr>
            <w:r>
              <w:rPr>
                <w:rFonts w:ascii="Calibri" w:hAnsi="Calibri" w:cs="Calibri"/>
              </w:rPr>
              <w:t>8.04</w:t>
            </w:r>
          </w:p>
        </w:tc>
      </w:tr>
      <w:tr w:rsidR="00595218">
        <w:tc>
          <w:tcPr>
            <w:tcW w:w="2394" w:type="dxa"/>
          </w:tcPr>
          <w:p w:rsidR="00595218" w:rsidRDefault="00595218" w:rsidP="00595218">
            <w:pPr>
              <w:rPr>
                <w:rFonts w:ascii="Calibri" w:hAnsi="Calibri" w:cs="Calibri"/>
              </w:rPr>
            </w:pPr>
            <w:r>
              <w:rPr>
                <w:rFonts w:ascii="Calibri" w:hAnsi="Calibri" w:cs="Calibri"/>
              </w:rPr>
              <w:t>HSC</w:t>
            </w:r>
          </w:p>
        </w:tc>
        <w:tc>
          <w:tcPr>
            <w:tcW w:w="2563" w:type="dxa"/>
          </w:tcPr>
          <w:p w:rsidR="00595218" w:rsidRDefault="00595218" w:rsidP="00595218">
            <w:pPr>
              <w:autoSpaceDE w:val="0"/>
              <w:autoSpaceDN w:val="0"/>
              <w:adjustRightInd w:val="0"/>
              <w:rPr>
                <w:rFonts w:ascii="Calibri" w:hAnsi="Calibri" w:cs="Calibri"/>
              </w:rPr>
            </w:pPr>
            <w:r>
              <w:rPr>
                <w:rFonts w:ascii="Calibri" w:hAnsi="Calibri" w:cs="Calibri"/>
              </w:rPr>
              <w:t>Andhra Pradesh State Board</w:t>
            </w:r>
          </w:p>
        </w:tc>
        <w:tc>
          <w:tcPr>
            <w:tcW w:w="2225" w:type="dxa"/>
          </w:tcPr>
          <w:p w:rsidR="00595218" w:rsidRDefault="00595218" w:rsidP="00595218">
            <w:pPr>
              <w:rPr>
                <w:rFonts w:ascii="Calibri" w:hAnsi="Calibri" w:cs="Calibri"/>
              </w:rPr>
            </w:pPr>
            <w:r>
              <w:rPr>
                <w:rFonts w:ascii="Calibri" w:hAnsi="Calibri" w:cs="Calibri"/>
              </w:rPr>
              <w:t>2015</w:t>
            </w:r>
          </w:p>
        </w:tc>
        <w:tc>
          <w:tcPr>
            <w:tcW w:w="2394" w:type="dxa"/>
          </w:tcPr>
          <w:p w:rsidR="00595218" w:rsidRDefault="00F07DB7" w:rsidP="00595218">
            <w:pPr>
              <w:rPr>
                <w:rFonts w:ascii="Calibri" w:hAnsi="Calibri" w:cs="Calibri"/>
              </w:rPr>
            </w:pPr>
            <w:r>
              <w:rPr>
                <w:rFonts w:ascii="Calibri" w:hAnsi="Calibri" w:cs="Calibri"/>
              </w:rPr>
              <w:t>95.4</w:t>
            </w:r>
          </w:p>
        </w:tc>
      </w:tr>
      <w:tr w:rsidR="00595218">
        <w:tc>
          <w:tcPr>
            <w:tcW w:w="2394" w:type="dxa"/>
          </w:tcPr>
          <w:p w:rsidR="00595218" w:rsidRDefault="00595218" w:rsidP="00595218">
            <w:pPr>
              <w:rPr>
                <w:rFonts w:ascii="Calibri" w:hAnsi="Calibri" w:cs="Calibri"/>
              </w:rPr>
            </w:pPr>
            <w:r>
              <w:rPr>
                <w:rFonts w:ascii="Calibri" w:hAnsi="Calibri" w:cs="Calibri"/>
              </w:rPr>
              <w:t>SSC</w:t>
            </w:r>
          </w:p>
        </w:tc>
        <w:tc>
          <w:tcPr>
            <w:tcW w:w="2563" w:type="dxa"/>
          </w:tcPr>
          <w:p w:rsidR="00595218" w:rsidRDefault="00595218" w:rsidP="00595218">
            <w:pPr>
              <w:autoSpaceDE w:val="0"/>
              <w:autoSpaceDN w:val="0"/>
              <w:adjustRightInd w:val="0"/>
              <w:rPr>
                <w:rFonts w:ascii="Calibri" w:hAnsi="Calibri" w:cs="Calibri"/>
              </w:rPr>
            </w:pPr>
            <w:r>
              <w:rPr>
                <w:rFonts w:ascii="Calibri" w:hAnsi="Calibri" w:cs="Calibri"/>
              </w:rPr>
              <w:t>Andhra Pradesh State Board</w:t>
            </w:r>
          </w:p>
        </w:tc>
        <w:tc>
          <w:tcPr>
            <w:tcW w:w="2225" w:type="dxa"/>
          </w:tcPr>
          <w:p w:rsidR="00595218" w:rsidRDefault="00595218" w:rsidP="00595218">
            <w:pPr>
              <w:rPr>
                <w:rFonts w:ascii="Calibri" w:hAnsi="Calibri" w:cs="Calibri"/>
              </w:rPr>
            </w:pPr>
            <w:r>
              <w:rPr>
                <w:rFonts w:ascii="Calibri" w:hAnsi="Calibri" w:cs="Calibri"/>
              </w:rPr>
              <w:t>2013</w:t>
            </w:r>
          </w:p>
          <w:p w:rsidR="00595218" w:rsidRDefault="00595218" w:rsidP="00595218">
            <w:pPr>
              <w:rPr>
                <w:rFonts w:ascii="Calibri" w:hAnsi="Calibri" w:cs="Calibri"/>
              </w:rPr>
            </w:pPr>
          </w:p>
        </w:tc>
        <w:tc>
          <w:tcPr>
            <w:tcW w:w="2394" w:type="dxa"/>
          </w:tcPr>
          <w:p w:rsidR="00595218" w:rsidRDefault="00F07DB7" w:rsidP="00595218">
            <w:pPr>
              <w:rPr>
                <w:rFonts w:ascii="Calibri" w:hAnsi="Calibri" w:cs="Calibri"/>
              </w:rPr>
            </w:pPr>
            <w:r>
              <w:rPr>
                <w:rFonts w:ascii="Calibri" w:hAnsi="Calibri" w:cs="Calibri"/>
              </w:rPr>
              <w:t>9.0</w:t>
            </w:r>
          </w:p>
        </w:tc>
      </w:tr>
    </w:tbl>
    <w:p w:rsidR="003C1A29" w:rsidRDefault="00F5655C">
      <w:pPr>
        <w:tabs>
          <w:tab w:val="left" w:pos="1785"/>
        </w:tabs>
        <w:ind w:firstLine="720"/>
        <w:jc w:val="both"/>
        <w:rPr>
          <w:rFonts w:ascii="Calibri" w:hAnsi="Calibri" w:cs="Calibri"/>
        </w:rPr>
      </w:pPr>
      <w:r>
        <w:rPr>
          <w:rFonts w:ascii="Calibri" w:eastAsia="Cambria" w:hAnsi="Calibri" w:cs="Calibri"/>
        </w:rPr>
        <w:t xml:space="preserve">     </w:t>
      </w:r>
      <w:r>
        <w:rPr>
          <w:rFonts w:ascii="Calibri" w:eastAsia="Cambria" w:hAnsi="Calibri" w:cs="Calibri"/>
        </w:rPr>
        <w:tab/>
      </w:r>
    </w:p>
    <w:p w:rsidR="003C1A29" w:rsidRDefault="00F5655C">
      <w:pPr>
        <w:pBdr>
          <w:bottom w:val="single" w:sz="4" w:space="1" w:color="000000"/>
        </w:pBdr>
        <w:shd w:val="clear" w:color="auto" w:fill="E0E0E0"/>
        <w:jc w:val="both"/>
        <w:rPr>
          <w:rFonts w:ascii="Calibri" w:eastAsia="Palatino Linotype" w:hAnsi="Calibri" w:cs="Calibri"/>
        </w:rPr>
      </w:pPr>
      <w:r>
        <w:rPr>
          <w:rFonts w:ascii="Calibri" w:eastAsia="Palatino Linotype" w:hAnsi="Calibri" w:cs="Calibri"/>
          <w:b/>
          <w:i/>
        </w:rPr>
        <w:t>Personal Particulars</w:t>
      </w:r>
    </w:p>
    <w:p w:rsidR="003C1A29" w:rsidRDefault="003C1A29">
      <w:pPr>
        <w:rPr>
          <w:rFonts w:ascii="Calibri" w:eastAsia="Verdana" w:hAnsi="Calibri" w:cs="Calibri"/>
        </w:rPr>
      </w:pPr>
    </w:p>
    <w:p w:rsidR="003C1A29" w:rsidRDefault="00F5655C">
      <w:pPr>
        <w:rPr>
          <w:rFonts w:ascii="Calibri" w:eastAsia="Calibri" w:hAnsi="Calibri" w:cs="Calibri"/>
        </w:rPr>
      </w:pPr>
      <w:r>
        <w:rPr>
          <w:rFonts w:ascii="Calibri" w:eastAsia="Calibri" w:hAnsi="Calibri" w:cs="Calibri"/>
        </w:rPr>
        <w:t>Date of Birth</w:t>
      </w: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 xml:space="preserve"> </w:t>
      </w:r>
      <w:r w:rsidR="00F07DB7">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w:t>
      </w:r>
      <w:r w:rsidR="00F07DB7">
        <w:rPr>
          <w:rFonts w:ascii="Calibri" w:eastAsia="Calibri" w:hAnsi="Calibri" w:cs="Calibri"/>
        </w:rPr>
        <w:t>04</w:t>
      </w:r>
      <w:r>
        <w:rPr>
          <w:rFonts w:ascii="Calibri" w:eastAsia="Calibri" w:hAnsi="Calibri" w:cs="Calibri"/>
        </w:rPr>
        <w:t xml:space="preserve">th </w:t>
      </w:r>
      <w:r w:rsidR="00F07DB7">
        <w:rPr>
          <w:rFonts w:ascii="Calibri" w:eastAsia="Calibri" w:hAnsi="Calibri" w:cs="Calibri"/>
        </w:rPr>
        <w:t>Jul</w:t>
      </w:r>
      <w:r>
        <w:rPr>
          <w:rFonts w:ascii="Calibri" w:eastAsia="Calibri" w:hAnsi="Calibri" w:cs="Calibri"/>
        </w:rPr>
        <w:t xml:space="preserve"> 199</w:t>
      </w:r>
      <w:r w:rsidR="00F07DB7">
        <w:rPr>
          <w:rFonts w:ascii="Calibri" w:eastAsia="Calibri" w:hAnsi="Calibri" w:cs="Calibri"/>
        </w:rPr>
        <w:t>8</w:t>
      </w:r>
    </w:p>
    <w:p w:rsidR="003C1A29" w:rsidRDefault="00F5655C">
      <w:pPr>
        <w:rPr>
          <w:rFonts w:ascii="Calibri" w:eastAsia="Calibri" w:hAnsi="Calibri" w:cs="Calibri"/>
        </w:rPr>
      </w:pPr>
      <w:r>
        <w:rPr>
          <w:rFonts w:ascii="Calibri" w:eastAsia="Calibri" w:hAnsi="Calibri" w:cs="Calibri"/>
        </w:rPr>
        <w:t>Gender</w:t>
      </w: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 xml:space="preserve"> </w:t>
      </w:r>
      <w:r w:rsidR="00F07DB7">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w:t>
      </w:r>
      <w:r w:rsidR="001A60C7">
        <w:rPr>
          <w:rFonts w:ascii="Calibri" w:eastAsia="Calibri" w:hAnsi="Calibri" w:cs="Calibri"/>
        </w:rPr>
        <w:t>M</w:t>
      </w:r>
      <w:r>
        <w:rPr>
          <w:rFonts w:ascii="Calibri" w:eastAsia="Calibri" w:hAnsi="Calibri" w:cs="Calibri"/>
        </w:rPr>
        <w:t>ale</w:t>
      </w:r>
    </w:p>
    <w:p w:rsidR="003C1A29" w:rsidRDefault="00F5655C">
      <w:pPr>
        <w:rPr>
          <w:rFonts w:ascii="Calibri" w:eastAsia="Calibri" w:hAnsi="Calibri" w:cs="Calibri"/>
        </w:rPr>
      </w:pPr>
      <w:r>
        <w:rPr>
          <w:rFonts w:ascii="Calibri" w:eastAsia="Calibri" w:hAnsi="Calibri" w:cs="Calibri"/>
        </w:rPr>
        <w:t>Nationality</w:t>
      </w:r>
      <w:r>
        <w:rPr>
          <w:rFonts w:ascii="Calibri" w:eastAsia="Calibri" w:hAnsi="Calibri" w:cs="Calibri"/>
        </w:rPr>
        <w:tab/>
      </w:r>
      <w:r>
        <w:rPr>
          <w:rFonts w:ascii="Calibri" w:eastAsia="Calibri" w:hAnsi="Calibri" w:cs="Calibri"/>
        </w:rPr>
        <w:tab/>
        <w:t xml:space="preserve">            </w:t>
      </w:r>
      <w:proofErr w:type="gramStart"/>
      <w:r>
        <w:rPr>
          <w:rFonts w:ascii="Calibri" w:eastAsia="Calibri" w:hAnsi="Calibri" w:cs="Calibri"/>
        </w:rPr>
        <w:t xml:space="preserve"> </w:t>
      </w:r>
      <w:r w:rsidR="00F07DB7">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Indian</w:t>
      </w:r>
    </w:p>
    <w:p w:rsidR="003C1A29" w:rsidRDefault="00F5655C">
      <w:pPr>
        <w:rPr>
          <w:rFonts w:ascii="Calibri" w:eastAsia="Calibri" w:hAnsi="Calibri" w:cs="Calibri"/>
        </w:rPr>
      </w:pPr>
      <w:r>
        <w:rPr>
          <w:rFonts w:ascii="Calibri" w:eastAsia="Calibri" w:hAnsi="Calibri" w:cs="Calibri"/>
        </w:rPr>
        <w:t xml:space="preserve">Languages Known                  </w:t>
      </w:r>
      <w:r>
        <w:rPr>
          <w:rFonts w:ascii="Calibri" w:eastAsia="Calibri" w:hAnsi="Calibri" w:cs="Calibri"/>
          <w:lang w:val="en-IN"/>
        </w:rPr>
        <w:t xml:space="preserve"> </w:t>
      </w:r>
      <w:proofErr w:type="gramStart"/>
      <w:r>
        <w:rPr>
          <w:rFonts w:ascii="Calibri" w:eastAsia="Calibri" w:hAnsi="Calibri" w:cs="Calibri"/>
          <w:lang w:val="en-IN"/>
        </w:rPr>
        <w:t xml:space="preserve"> </w:t>
      </w:r>
      <w:r w:rsidR="00F07DB7">
        <w:rPr>
          <w:rFonts w:ascii="Calibri" w:eastAsia="Calibri" w:hAnsi="Calibri" w:cs="Calibri"/>
          <w:lang w:val="en-IN"/>
        </w:rPr>
        <w:t xml:space="preserve"> </w:t>
      </w:r>
      <w:r>
        <w:rPr>
          <w:rFonts w:ascii="Calibri" w:eastAsia="Calibri" w:hAnsi="Calibri" w:cs="Calibri"/>
        </w:rPr>
        <w:t>:</w:t>
      </w:r>
      <w:proofErr w:type="gramEnd"/>
      <w:r w:rsidR="00F07DB7">
        <w:rPr>
          <w:rFonts w:ascii="Calibri" w:eastAsia="Calibri" w:hAnsi="Calibri" w:cs="Calibri"/>
        </w:rPr>
        <w:t>-</w:t>
      </w:r>
      <w:r>
        <w:rPr>
          <w:rFonts w:ascii="Calibri" w:eastAsia="Calibri" w:hAnsi="Calibri" w:cs="Calibri"/>
        </w:rPr>
        <w:t xml:space="preserve">English, Hindi, </w:t>
      </w:r>
      <w:r w:rsidR="00F07DB7">
        <w:rPr>
          <w:rFonts w:ascii="Calibri" w:eastAsia="Calibri" w:hAnsi="Calibri" w:cs="Calibri"/>
        </w:rPr>
        <w:t>Telugu</w:t>
      </w:r>
    </w:p>
    <w:p w:rsidR="00CF692C" w:rsidRDefault="00F5655C" w:rsidP="00F07DB7">
      <w:pPr>
        <w:rPr>
          <w:rFonts w:ascii="Calibri" w:hAnsi="Calibri" w:cs="Calibri"/>
          <w:lang w:val="en-IN"/>
        </w:rPr>
      </w:pPr>
      <w:r>
        <w:rPr>
          <w:rFonts w:ascii="Calibri" w:eastAsia="Calibri" w:hAnsi="Calibri" w:cs="Calibri"/>
        </w:rPr>
        <w:t xml:space="preserve">Address                                     </w:t>
      </w:r>
      <w:r>
        <w:rPr>
          <w:rFonts w:ascii="Calibri" w:eastAsia="Calibri" w:hAnsi="Calibri" w:cs="Calibri"/>
          <w:lang w:val="en-IN"/>
        </w:rPr>
        <w:t xml:space="preserve"> </w:t>
      </w:r>
      <w:r w:rsidR="00F07DB7">
        <w:rPr>
          <w:rFonts w:ascii="Calibri" w:eastAsia="Calibri" w:hAnsi="Calibri" w:cs="Calibri"/>
          <w:lang w:val="en-IN"/>
        </w:rPr>
        <w:t xml:space="preserve"> </w:t>
      </w:r>
      <w:r>
        <w:rPr>
          <w:rFonts w:ascii="Calibri" w:eastAsia="Calibri" w:hAnsi="Calibri" w:cs="Calibri"/>
        </w:rPr>
        <w:t>:-</w:t>
      </w:r>
      <w:proofErr w:type="spellStart"/>
      <w:r w:rsidR="00F07DB7">
        <w:rPr>
          <w:rFonts w:ascii="Calibri" w:eastAsia="Calibri" w:hAnsi="Calibri" w:cs="Calibri"/>
        </w:rPr>
        <w:t>Digguva</w:t>
      </w:r>
      <w:proofErr w:type="spellEnd"/>
      <w:r w:rsidR="00F07DB7">
        <w:rPr>
          <w:rFonts w:ascii="Calibri" w:eastAsia="Calibri" w:hAnsi="Calibri" w:cs="Calibri"/>
        </w:rPr>
        <w:t xml:space="preserve"> </w:t>
      </w:r>
      <w:proofErr w:type="spellStart"/>
      <w:r w:rsidR="00F07DB7">
        <w:rPr>
          <w:rFonts w:ascii="Calibri" w:eastAsia="Calibri" w:hAnsi="Calibri" w:cs="Calibri"/>
        </w:rPr>
        <w:t>Thamballapalli</w:t>
      </w:r>
      <w:proofErr w:type="spellEnd"/>
      <w:r w:rsidR="00F07DB7">
        <w:rPr>
          <w:rFonts w:ascii="Calibri" w:eastAsia="Calibri" w:hAnsi="Calibri" w:cs="Calibri"/>
        </w:rPr>
        <w:t xml:space="preserve">, </w:t>
      </w:r>
      <w:proofErr w:type="spellStart"/>
      <w:r w:rsidR="00F07DB7">
        <w:rPr>
          <w:rFonts w:ascii="Calibri" w:eastAsia="Calibri" w:hAnsi="Calibri" w:cs="Calibri"/>
        </w:rPr>
        <w:t>Kalasapadu</w:t>
      </w:r>
      <w:proofErr w:type="spellEnd"/>
      <w:r w:rsidR="00F07DB7">
        <w:rPr>
          <w:rFonts w:ascii="Calibri" w:eastAsia="Calibri" w:hAnsi="Calibri" w:cs="Calibri"/>
        </w:rPr>
        <w:t xml:space="preserve">, </w:t>
      </w:r>
      <w:proofErr w:type="spellStart"/>
      <w:r w:rsidR="00F07DB7">
        <w:rPr>
          <w:rFonts w:ascii="Calibri" w:eastAsia="Calibri" w:hAnsi="Calibri" w:cs="Calibri"/>
        </w:rPr>
        <w:t>kadpa</w:t>
      </w:r>
      <w:proofErr w:type="spellEnd"/>
      <w:r w:rsidR="00F07DB7">
        <w:rPr>
          <w:rFonts w:ascii="Calibri" w:eastAsia="Calibri" w:hAnsi="Calibri" w:cs="Calibri"/>
        </w:rPr>
        <w:t>, 516217.</w:t>
      </w:r>
    </w:p>
    <w:p w:rsidR="003C1A29" w:rsidRDefault="003C1A29">
      <w:pPr>
        <w:ind w:left="360"/>
        <w:rPr>
          <w:rFonts w:ascii="Calibri" w:eastAsia="Verdana" w:hAnsi="Calibri" w:cs="Calibri"/>
        </w:rPr>
      </w:pPr>
    </w:p>
    <w:p w:rsidR="003C1A29" w:rsidRDefault="00F5655C">
      <w:pPr>
        <w:pBdr>
          <w:bottom w:val="single" w:sz="4" w:space="1" w:color="000000"/>
        </w:pBdr>
        <w:shd w:val="clear" w:color="auto" w:fill="E0E0E0"/>
        <w:jc w:val="both"/>
        <w:rPr>
          <w:rFonts w:ascii="Calibri" w:eastAsia="Palatino Linotype" w:hAnsi="Calibri" w:cs="Calibri"/>
        </w:rPr>
      </w:pPr>
      <w:r>
        <w:rPr>
          <w:rFonts w:ascii="Calibri" w:eastAsia="Palatino Linotype" w:hAnsi="Calibri" w:cs="Calibri"/>
          <w:b/>
          <w:i/>
        </w:rPr>
        <w:t>Declaration</w:t>
      </w:r>
    </w:p>
    <w:p w:rsidR="003C1A29" w:rsidRDefault="003C1A29">
      <w:pPr>
        <w:ind w:firstLine="720"/>
        <w:jc w:val="both"/>
        <w:rPr>
          <w:rFonts w:ascii="Calibri" w:eastAsia="Verdana" w:hAnsi="Calibri" w:cs="Calibri"/>
        </w:rPr>
      </w:pPr>
    </w:p>
    <w:p w:rsidR="003C1A29" w:rsidRDefault="00F5655C">
      <w:pPr>
        <w:ind w:firstLine="720"/>
        <w:jc w:val="both"/>
        <w:rPr>
          <w:rFonts w:ascii="Calibri" w:eastAsia="Verdana" w:hAnsi="Calibri" w:cs="Calibri"/>
        </w:rPr>
      </w:pPr>
      <w:r>
        <w:rPr>
          <w:rFonts w:ascii="Calibri" w:eastAsia="Verdana" w:hAnsi="Calibri" w:cs="Calibri"/>
        </w:rPr>
        <w:t>I hereby declare that the above information is true to the best of my knowledge. I will be highly grateful if given a chance to work with your organization. I assure that I will be loyal to my duties and will not leave any stone interrupted.</w:t>
      </w:r>
    </w:p>
    <w:p w:rsidR="003C1A29" w:rsidRDefault="003C1A29">
      <w:pPr>
        <w:jc w:val="both"/>
        <w:rPr>
          <w:rFonts w:ascii="Calibri" w:eastAsia="Verdana" w:hAnsi="Calibri" w:cs="Calibri"/>
        </w:rPr>
      </w:pPr>
    </w:p>
    <w:p w:rsidR="003C1A29" w:rsidRDefault="003C1A29">
      <w:pPr>
        <w:jc w:val="both"/>
        <w:rPr>
          <w:rFonts w:ascii="Calibri" w:eastAsia="Verdana" w:hAnsi="Calibri" w:cs="Calibri"/>
        </w:rPr>
      </w:pPr>
    </w:p>
    <w:p w:rsidR="003C1A29" w:rsidRDefault="00F5655C">
      <w:pPr>
        <w:spacing w:after="40"/>
        <w:rPr>
          <w:rFonts w:ascii="Calibri" w:eastAsia="Cambria" w:hAnsi="Calibri" w:cs="Calibri"/>
        </w:rPr>
      </w:pPr>
      <w:r>
        <w:rPr>
          <w:rFonts w:ascii="Calibri" w:eastAsia="Verdana" w:hAnsi="Calibri" w:cs="Calibri"/>
          <w:b/>
          <w:bCs/>
        </w:rPr>
        <w:t xml:space="preserve"> </w:t>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r>
      <w:r>
        <w:rPr>
          <w:rFonts w:ascii="Calibri" w:eastAsia="Verdana" w:hAnsi="Calibri" w:cs="Calibri"/>
          <w:b/>
          <w:bCs/>
        </w:rPr>
        <w:tab/>
        <w:t>-</w:t>
      </w:r>
      <w:r>
        <w:rPr>
          <w:rFonts w:ascii="Calibri" w:eastAsia="Cambria" w:hAnsi="Calibri" w:cs="Calibri"/>
          <w:b/>
          <w:bCs/>
        </w:rPr>
        <w:t xml:space="preserve"> </w:t>
      </w:r>
      <w:r w:rsidR="00720E9C">
        <w:rPr>
          <w:rFonts w:ascii="Calibri" w:hAnsi="Calibri"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s1026" type="#_x0000_t75" style="position:absolute;margin-left:0;margin-top:0;width:1pt;height:1pt;z-index:251659264;mso-position-horizontal-relative:text;mso-position-vertical-relative:text;mso-width-relative:page;mso-height-relative:page"/>
        </w:pict>
      </w:r>
      <w:r w:rsidR="00F07DB7">
        <w:rPr>
          <w:rFonts w:ascii="Calibri" w:eastAsia="Cambria" w:hAnsi="Calibri" w:cs="Calibri"/>
          <w:b/>
          <w:bCs/>
        </w:rPr>
        <w:t xml:space="preserve">Venkateswar Reddy </w:t>
      </w:r>
    </w:p>
    <w:sectPr w:rsidR="003C1A29">
      <w:headerReference w:type="default" r:id="rId8"/>
      <w:footerReference w:type="default" r:id="rId9"/>
      <w:pgSz w:w="11909" w:h="16834"/>
      <w:pgMar w:top="1260" w:right="1152" w:bottom="1008"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E9C" w:rsidRDefault="00720E9C">
      <w:r>
        <w:separator/>
      </w:r>
    </w:p>
  </w:endnote>
  <w:endnote w:type="continuationSeparator" w:id="0">
    <w:p w:rsidR="00720E9C" w:rsidRDefault="0072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mo">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02"/>
      <w:gridCol w:w="3202"/>
      <w:gridCol w:w="3202"/>
    </w:tblGrid>
    <w:tr w:rsidR="003C1A29">
      <w:tc>
        <w:tcPr>
          <w:tcW w:w="3202" w:type="dxa"/>
        </w:tcPr>
        <w:p w:rsidR="003C1A29" w:rsidRDefault="003C1A29">
          <w:pPr>
            <w:pStyle w:val="Header"/>
            <w:ind w:left="-115"/>
          </w:pPr>
        </w:p>
      </w:tc>
      <w:tc>
        <w:tcPr>
          <w:tcW w:w="3202" w:type="dxa"/>
        </w:tcPr>
        <w:p w:rsidR="003C1A29" w:rsidRDefault="003C1A29">
          <w:pPr>
            <w:pStyle w:val="Header"/>
            <w:jc w:val="center"/>
          </w:pPr>
        </w:p>
      </w:tc>
      <w:tc>
        <w:tcPr>
          <w:tcW w:w="3202" w:type="dxa"/>
        </w:tcPr>
        <w:p w:rsidR="003C1A29" w:rsidRDefault="003C1A29">
          <w:pPr>
            <w:pStyle w:val="Header"/>
            <w:ind w:right="-115"/>
            <w:jc w:val="right"/>
          </w:pPr>
        </w:p>
      </w:tc>
    </w:tr>
  </w:tbl>
  <w:p w:rsidR="003C1A29" w:rsidRDefault="003C1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E9C" w:rsidRDefault="00720E9C">
      <w:r>
        <w:separator/>
      </w:r>
    </w:p>
  </w:footnote>
  <w:footnote w:type="continuationSeparator" w:id="0">
    <w:p w:rsidR="00720E9C" w:rsidRDefault="0072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02"/>
      <w:gridCol w:w="3202"/>
      <w:gridCol w:w="3202"/>
    </w:tblGrid>
    <w:tr w:rsidR="003C1A29">
      <w:tc>
        <w:tcPr>
          <w:tcW w:w="3202" w:type="dxa"/>
        </w:tcPr>
        <w:p w:rsidR="003C1A29" w:rsidRDefault="003C1A29">
          <w:pPr>
            <w:pStyle w:val="Header"/>
            <w:ind w:left="-115"/>
          </w:pPr>
        </w:p>
      </w:tc>
      <w:tc>
        <w:tcPr>
          <w:tcW w:w="3202" w:type="dxa"/>
        </w:tcPr>
        <w:p w:rsidR="003C1A29" w:rsidRDefault="003C1A29">
          <w:pPr>
            <w:pStyle w:val="Header"/>
            <w:jc w:val="center"/>
          </w:pPr>
        </w:p>
      </w:tc>
      <w:tc>
        <w:tcPr>
          <w:tcW w:w="3202" w:type="dxa"/>
        </w:tcPr>
        <w:p w:rsidR="003C1A29" w:rsidRDefault="003C1A29">
          <w:pPr>
            <w:pStyle w:val="Header"/>
            <w:ind w:right="-115"/>
            <w:jc w:val="right"/>
          </w:pPr>
        </w:p>
      </w:tc>
    </w:tr>
  </w:tbl>
  <w:p w:rsidR="003C1A29" w:rsidRDefault="003C1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bullet"/>
      <w:lvlText w:val="•"/>
      <w:lvlJc w:val="left"/>
    </w:lvl>
  </w:abstractNum>
  <w:abstractNum w:abstractNumId="1" w15:restartNumberingAfterBreak="0">
    <w:nsid w:val="0000000A"/>
    <w:multiLevelType w:val="multilevel"/>
    <w:tmpl w:val="0000000A"/>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12"/>
    <w:multiLevelType w:val="multilevel"/>
    <w:tmpl w:val="000000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multilevel"/>
    <w:tmpl w:val="00000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17"/>
    <w:multiLevelType w:val="multilevel"/>
    <w:tmpl w:val="000000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CF778A"/>
    <w:multiLevelType w:val="singleLevel"/>
    <w:tmpl w:val="00000000"/>
    <w:lvl w:ilvl="0">
      <w:start w:val="1"/>
      <w:numFmt w:val="bullet"/>
      <w:lvlText w:val="•"/>
      <w:lvlJc w:val="left"/>
    </w:lvl>
  </w:abstractNum>
  <w:abstractNum w:abstractNumId="8" w15:restartNumberingAfterBreak="0">
    <w:nsid w:val="1FB75DA7"/>
    <w:multiLevelType w:val="hybridMultilevel"/>
    <w:tmpl w:val="8998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7"/>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29"/>
    <w:rsid w:val="000D4254"/>
    <w:rsid w:val="00112E91"/>
    <w:rsid w:val="00137995"/>
    <w:rsid w:val="001875ED"/>
    <w:rsid w:val="001A60C7"/>
    <w:rsid w:val="001B4754"/>
    <w:rsid w:val="00281166"/>
    <w:rsid w:val="002F7954"/>
    <w:rsid w:val="00355B83"/>
    <w:rsid w:val="003C1A29"/>
    <w:rsid w:val="00486B7F"/>
    <w:rsid w:val="004B27F9"/>
    <w:rsid w:val="004F172B"/>
    <w:rsid w:val="00500A3E"/>
    <w:rsid w:val="005049E5"/>
    <w:rsid w:val="00517A36"/>
    <w:rsid w:val="00595218"/>
    <w:rsid w:val="00610CDB"/>
    <w:rsid w:val="00633871"/>
    <w:rsid w:val="006705A1"/>
    <w:rsid w:val="00720E9C"/>
    <w:rsid w:val="00756E18"/>
    <w:rsid w:val="007E06FE"/>
    <w:rsid w:val="007F3AFC"/>
    <w:rsid w:val="008565A7"/>
    <w:rsid w:val="009B1D60"/>
    <w:rsid w:val="00A67B5D"/>
    <w:rsid w:val="00AB6CCC"/>
    <w:rsid w:val="00BB52EE"/>
    <w:rsid w:val="00CF692C"/>
    <w:rsid w:val="00EE0DA6"/>
    <w:rsid w:val="00F07DB7"/>
    <w:rsid w:val="00F5655C"/>
    <w:rsid w:val="00F92048"/>
    <w:rsid w:val="29FB625D"/>
    <w:rsid w:val="3B5A73B1"/>
    <w:rsid w:val="7D11681D"/>
    <w:rsid w:val="7DCF7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86CB78"/>
  <w15:docId w15:val="{2B3C5794-3E62-44B7-A883-BDF25B49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Default Paragraph Font" w:uiPriority="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GB"/>
    </w:rPr>
  </w:style>
  <w:style w:type="paragraph" w:styleId="Heading1">
    <w:name w:val="heading 1"/>
    <w:basedOn w:val="Normal"/>
    <w:next w:val="Normal"/>
    <w:qFormat/>
    <w:pPr>
      <w:keepNext/>
      <w:outlineLvl w:val="0"/>
    </w:pPr>
    <w:rPr>
      <w:rFonts w:ascii="Verdana" w:eastAsia="Verdana" w:hAnsi="Verdana" w:cs="Verdana"/>
      <w:b/>
      <w:color w:val="000000"/>
      <w:sz w:val="17"/>
      <w:szCs w:val="17"/>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outlineLvl w:val="2"/>
    </w:pPr>
    <w:rPr>
      <w:rFonts w:ascii="Arimo" w:eastAsia="Arimo" w:hAnsi="Arimo" w:cs="Arimo"/>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pPr>
      <w:keepNext/>
      <w:keepLines/>
      <w:spacing w:before="480" w:after="120"/>
    </w:pPr>
    <w:rPr>
      <w:b/>
      <w:sz w:val="72"/>
      <w:szCs w:val="72"/>
    </w:rPr>
  </w:style>
  <w:style w:type="table" w:customStyle="1" w:styleId="a">
    <w:name w:val="a"/>
    <w:basedOn w:val="TableNormal"/>
    <w:tblPr/>
  </w:style>
  <w:style w:type="table" w:customStyle="1" w:styleId="a0">
    <w:name w:val="a0"/>
    <w:basedOn w:val="TableNormal"/>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ResumeBullet">
    <w:name w:val="Resume Bullet"/>
    <w:basedOn w:val="Normal"/>
    <w:next w:val="ResumeBullet2"/>
    <w:rsid w:val="00AB6CCC"/>
    <w:pPr>
      <w:keepLines/>
      <w:widowControl w:val="0"/>
      <w:numPr>
        <w:numId w:val="10"/>
      </w:numPr>
      <w:spacing w:before="60"/>
    </w:pPr>
    <w:rPr>
      <w:sz w:val="20"/>
      <w:lang w:val="en-US"/>
    </w:rPr>
  </w:style>
  <w:style w:type="paragraph" w:customStyle="1" w:styleId="ResumeBullet2">
    <w:name w:val="Resume Bullet 2"/>
    <w:rsid w:val="00AB6CCC"/>
    <w:pPr>
      <w:numPr>
        <w:ilvl w:val="1"/>
        <w:numId w:val="10"/>
      </w:numP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reddy, venkateswar</cp:lastModifiedBy>
  <cp:revision>2</cp:revision>
  <dcterms:created xsi:type="dcterms:W3CDTF">2021-06-15T10:46:00Z</dcterms:created>
  <dcterms:modified xsi:type="dcterms:W3CDTF">2021-06-15T10:46:00Z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